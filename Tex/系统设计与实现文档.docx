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F705" w14:textId="77777777" w:rsidR="00F96E06" w:rsidRPr="007E693F" w:rsidRDefault="00F96E06" w:rsidP="00AE0861">
      <w:pPr>
        <w:rPr>
          <w:rFonts w:ascii="Times New Roman"/>
        </w:rPr>
      </w:pPr>
    </w:p>
    <w:p w14:paraId="64BF61FE" w14:textId="77777777" w:rsidR="00F96E06" w:rsidRPr="007E693F" w:rsidRDefault="00F96E06" w:rsidP="00AE0861">
      <w:pPr>
        <w:rPr>
          <w:rFonts w:ascii="Times New Roman"/>
        </w:rPr>
      </w:pPr>
    </w:p>
    <w:p w14:paraId="1D1F2BAF" w14:textId="77777777" w:rsidR="00F96E06" w:rsidRPr="007E693F" w:rsidRDefault="00F96E06" w:rsidP="00AE0861">
      <w:pPr>
        <w:rPr>
          <w:rFonts w:ascii="Times New Roman"/>
        </w:rPr>
      </w:pPr>
    </w:p>
    <w:p w14:paraId="4FDBAD51" w14:textId="77777777" w:rsidR="00F96E06" w:rsidRPr="007E693F" w:rsidRDefault="00F96E06" w:rsidP="00AE0861">
      <w:pPr>
        <w:rPr>
          <w:rFonts w:ascii="Times New Roman"/>
        </w:rPr>
      </w:pPr>
    </w:p>
    <w:p w14:paraId="3994E6F9" w14:textId="77777777" w:rsidR="00F96E06" w:rsidRPr="007E693F" w:rsidRDefault="00F96E06" w:rsidP="00AE0861">
      <w:pPr>
        <w:rPr>
          <w:rFonts w:ascii="Times New Roman"/>
        </w:rPr>
      </w:pPr>
    </w:p>
    <w:p w14:paraId="206DC38A" w14:textId="77777777" w:rsidR="00F96E06" w:rsidRPr="007E693F" w:rsidRDefault="00F96E06" w:rsidP="00AE0861">
      <w:pPr>
        <w:rPr>
          <w:rFonts w:ascii="Times New Roman"/>
        </w:rPr>
      </w:pPr>
    </w:p>
    <w:p w14:paraId="2DF339E2" w14:textId="77777777" w:rsidR="00F96E06" w:rsidRPr="007E693F" w:rsidRDefault="00F96E06" w:rsidP="00AE0861">
      <w:pPr>
        <w:rPr>
          <w:rFonts w:ascii="Times New Roman"/>
        </w:rPr>
      </w:pPr>
    </w:p>
    <w:p w14:paraId="67006825" w14:textId="77777777" w:rsidR="00911E1A" w:rsidRPr="007E693F" w:rsidRDefault="00911E1A" w:rsidP="00AE0861">
      <w:pPr>
        <w:pStyle w:val="aa"/>
        <w:jc w:val="left"/>
        <w:rPr>
          <w:rFonts w:ascii="Times New Roman"/>
        </w:rPr>
      </w:pPr>
      <w:bookmarkStart w:id="0" w:name="_Hlk208135206"/>
      <w:r w:rsidRPr="007E693F">
        <w:rPr>
          <w:rFonts w:ascii="Times New Roman"/>
        </w:rPr>
        <w:t>商业综合体信息管理</w:t>
      </w:r>
      <w:bookmarkEnd w:id="0"/>
      <w:r w:rsidRPr="007E693F">
        <w:rPr>
          <w:rFonts w:ascii="Times New Roman"/>
        </w:rPr>
        <w:t>系统</w:t>
      </w:r>
    </w:p>
    <w:p w14:paraId="15A83381" w14:textId="77777777" w:rsidR="00F96E06" w:rsidRPr="007E693F" w:rsidRDefault="00EF6B57" w:rsidP="00AE0861">
      <w:pPr>
        <w:pStyle w:val="ac"/>
        <w:jc w:val="left"/>
        <w:rPr>
          <w:rFonts w:ascii="Times New Roman"/>
        </w:rPr>
      </w:pPr>
      <w:r w:rsidRPr="007E693F">
        <w:rPr>
          <w:rFonts w:ascii="Times New Roman"/>
        </w:rPr>
        <w:t>系统设计与实现</w:t>
      </w:r>
      <w:r w:rsidR="00C52646" w:rsidRPr="007E693F">
        <w:rPr>
          <w:rFonts w:ascii="Times New Roman"/>
        </w:rPr>
        <w:t>文档</w:t>
      </w:r>
    </w:p>
    <w:p w14:paraId="70CC8A17" w14:textId="77777777" w:rsidR="00F96E06" w:rsidRPr="007E693F" w:rsidRDefault="00F96E06" w:rsidP="00AE0861">
      <w:pPr>
        <w:pStyle w:val="ac"/>
        <w:jc w:val="left"/>
        <w:rPr>
          <w:rFonts w:ascii="Times New Roman"/>
        </w:rPr>
      </w:pPr>
    </w:p>
    <w:p w14:paraId="71DA9754" w14:textId="77777777" w:rsidR="00D51D90" w:rsidRPr="007E693F" w:rsidRDefault="00D51D90" w:rsidP="00AE0861">
      <w:pPr>
        <w:pStyle w:val="ac"/>
        <w:jc w:val="left"/>
        <w:rPr>
          <w:rFonts w:ascii="Times New Roman"/>
        </w:rPr>
      </w:pPr>
    </w:p>
    <w:p w14:paraId="69EC5ED5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2351454 </w:t>
      </w:r>
      <w:r w:rsidRPr="007E693F">
        <w:rPr>
          <w:rFonts w:ascii="Times New Roman"/>
        </w:rPr>
        <w:t>黄文</w:t>
      </w:r>
    </w:p>
    <w:p w14:paraId="2BFF122F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2353935 </w:t>
      </w:r>
      <w:r w:rsidRPr="007E693F">
        <w:rPr>
          <w:rFonts w:ascii="Times New Roman"/>
        </w:rPr>
        <w:t>刘逸飞</w:t>
      </w:r>
    </w:p>
    <w:p w14:paraId="736951C3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2251597 </w:t>
      </w:r>
      <w:r w:rsidRPr="007E693F">
        <w:rPr>
          <w:rFonts w:ascii="Times New Roman"/>
        </w:rPr>
        <w:t>韦瑾钰</w:t>
      </w:r>
    </w:p>
    <w:p w14:paraId="2A72AAFD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2353926 </w:t>
      </w:r>
      <w:r w:rsidRPr="007E693F">
        <w:rPr>
          <w:rFonts w:ascii="Times New Roman"/>
        </w:rPr>
        <w:t>赵泽远</w:t>
      </w:r>
    </w:p>
    <w:p w14:paraId="0C167D36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2351041 </w:t>
      </w:r>
      <w:r w:rsidRPr="007E693F">
        <w:rPr>
          <w:rFonts w:ascii="Times New Roman"/>
        </w:rPr>
        <w:t>刘浩田</w:t>
      </w:r>
    </w:p>
    <w:p w14:paraId="55CE372A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2351880 </w:t>
      </w:r>
      <w:r w:rsidRPr="007E693F">
        <w:rPr>
          <w:rFonts w:ascii="Times New Roman"/>
        </w:rPr>
        <w:t>郑淑涵</w:t>
      </w:r>
    </w:p>
    <w:p w14:paraId="63272916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2350284 </w:t>
      </w:r>
      <w:r w:rsidRPr="007E693F">
        <w:rPr>
          <w:rFonts w:ascii="Times New Roman"/>
        </w:rPr>
        <w:t>张俊峰</w:t>
      </w:r>
    </w:p>
    <w:p w14:paraId="7060213B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2352736 </w:t>
      </w:r>
      <w:r w:rsidRPr="007E693F">
        <w:rPr>
          <w:rFonts w:ascii="Times New Roman"/>
        </w:rPr>
        <w:t>孙一宁</w:t>
      </w:r>
    </w:p>
    <w:p w14:paraId="32E7D862" w14:textId="77777777" w:rsidR="00911E1A" w:rsidRPr="007E693F" w:rsidRDefault="00911E1A" w:rsidP="00AE0861">
      <w:pPr>
        <w:pStyle w:val="ac"/>
        <w:ind w:firstLine="420"/>
        <w:jc w:val="left"/>
        <w:rPr>
          <w:rFonts w:ascii="Times New Roman"/>
        </w:rPr>
      </w:pPr>
      <w:r w:rsidRPr="007E693F">
        <w:rPr>
          <w:rFonts w:ascii="Times New Roman"/>
        </w:rPr>
        <w:t xml:space="preserve">2250832 </w:t>
      </w:r>
      <w:r w:rsidRPr="007E693F">
        <w:rPr>
          <w:rFonts w:ascii="Times New Roman"/>
        </w:rPr>
        <w:t>李杜若</w:t>
      </w:r>
    </w:p>
    <w:p w14:paraId="0364FC80" w14:textId="77777777" w:rsidR="00F96E06" w:rsidRPr="007E693F" w:rsidRDefault="00F96E06" w:rsidP="00AE0861">
      <w:pPr>
        <w:pStyle w:val="ac"/>
        <w:jc w:val="left"/>
        <w:rPr>
          <w:rFonts w:ascii="Times New Roman"/>
        </w:rPr>
      </w:pPr>
    </w:p>
    <w:p w14:paraId="54376642" w14:textId="77777777" w:rsidR="00911E1A" w:rsidRPr="007E693F" w:rsidRDefault="00911E1A" w:rsidP="00AE0861">
      <w:pPr>
        <w:pStyle w:val="a5"/>
        <w:ind w:firstLine="420"/>
        <w:jc w:val="left"/>
        <w:rPr>
          <w:rFonts w:cs="Times New Roman"/>
        </w:rPr>
      </w:pPr>
    </w:p>
    <w:p w14:paraId="6C5ACECF" w14:textId="77777777" w:rsidR="00F96E06" w:rsidRPr="007E693F" w:rsidRDefault="00F96E06" w:rsidP="00AE0861">
      <w:pPr>
        <w:pStyle w:val="a5"/>
        <w:ind w:firstLine="420"/>
        <w:jc w:val="left"/>
        <w:rPr>
          <w:rFonts w:cs="Times New Roman"/>
        </w:rPr>
      </w:pPr>
    </w:p>
    <w:p w14:paraId="72BCDD6C" w14:textId="77777777" w:rsidR="00911E1A" w:rsidRPr="007E693F" w:rsidRDefault="00911E1A" w:rsidP="00AE0861">
      <w:pPr>
        <w:pStyle w:val="a5"/>
        <w:ind w:firstLineChars="0" w:firstLine="0"/>
        <w:jc w:val="left"/>
        <w:rPr>
          <w:rFonts w:cs="Times New Roman"/>
        </w:rPr>
        <w:sectPr w:rsidR="00911E1A" w:rsidRPr="007E693F">
          <w:headerReference w:type="default" r:id="rId7"/>
          <w:footerReference w:type="default" r:id="rId8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</w:p>
    <w:p w14:paraId="52876CBF" w14:textId="77777777" w:rsidR="00BA5B89" w:rsidRPr="007E693F" w:rsidRDefault="00F96E06" w:rsidP="00AE0861">
      <w:pPr>
        <w:pStyle w:val="ac"/>
        <w:jc w:val="left"/>
        <w:rPr>
          <w:rFonts w:ascii="Times New Roman"/>
        </w:rPr>
      </w:pPr>
      <w:r w:rsidRPr="007E693F">
        <w:rPr>
          <w:rFonts w:ascii="Times New Roman"/>
        </w:rPr>
        <w:lastRenderedPageBreak/>
        <w:t>目</w:t>
      </w:r>
      <w:r w:rsidRPr="007E693F">
        <w:rPr>
          <w:rFonts w:ascii="Times New Roman"/>
        </w:rPr>
        <w:t xml:space="preserve">  </w:t>
      </w:r>
      <w:r w:rsidRPr="007E693F">
        <w:rPr>
          <w:rFonts w:ascii="Times New Roman"/>
        </w:rPr>
        <w:t>录</w:t>
      </w:r>
    </w:p>
    <w:p w14:paraId="3063C69C" w14:textId="77777777" w:rsidR="00A230AE" w:rsidRPr="007E693F" w:rsidRDefault="006951E5" w:rsidP="00AE0861">
      <w:pPr>
        <w:pStyle w:val="TOC1"/>
        <w:rPr>
          <w:rFonts w:eastAsia="等线"/>
          <w:b w:val="0"/>
          <w:bCs w:val="0"/>
          <w:caps w:val="0"/>
          <w:noProof/>
          <w:kern w:val="2"/>
          <w:sz w:val="21"/>
          <w:szCs w:val="22"/>
        </w:rPr>
      </w:pPr>
      <w:r w:rsidRPr="007E693F">
        <w:rPr>
          <w:b w:val="0"/>
          <w:sz w:val="21"/>
          <w:szCs w:val="21"/>
        </w:rPr>
        <w:fldChar w:fldCharType="begin"/>
      </w:r>
      <w:r w:rsidRPr="007E693F">
        <w:rPr>
          <w:b w:val="0"/>
          <w:sz w:val="21"/>
          <w:szCs w:val="21"/>
        </w:rPr>
        <w:instrText xml:space="preserve"> TOC \o "1-1" \h \z \t "</w:instrText>
      </w:r>
      <w:r w:rsidRPr="007E693F">
        <w:rPr>
          <w:b w:val="0"/>
          <w:sz w:val="21"/>
          <w:szCs w:val="21"/>
        </w:rPr>
        <w:instrText>标题</w:instrText>
      </w:r>
      <w:r w:rsidRPr="007E693F">
        <w:rPr>
          <w:b w:val="0"/>
          <w:sz w:val="21"/>
          <w:szCs w:val="21"/>
        </w:rPr>
        <w:instrText xml:space="preserve"> 2,2,</w:instrText>
      </w:r>
      <w:r w:rsidRPr="007E693F">
        <w:rPr>
          <w:b w:val="0"/>
          <w:sz w:val="21"/>
          <w:szCs w:val="21"/>
        </w:rPr>
        <w:instrText>标题</w:instrText>
      </w:r>
      <w:r w:rsidRPr="007E693F">
        <w:rPr>
          <w:b w:val="0"/>
          <w:sz w:val="21"/>
          <w:szCs w:val="21"/>
        </w:rPr>
        <w:instrText xml:space="preserve"> 3,3,</w:instrText>
      </w:r>
      <w:r w:rsidRPr="007E693F">
        <w:rPr>
          <w:b w:val="0"/>
          <w:sz w:val="21"/>
          <w:szCs w:val="21"/>
        </w:rPr>
        <w:instrText>标题</w:instrText>
      </w:r>
      <w:r w:rsidRPr="007E693F">
        <w:rPr>
          <w:b w:val="0"/>
          <w:sz w:val="21"/>
          <w:szCs w:val="21"/>
        </w:rPr>
        <w:instrText xml:space="preserve"> 4,4,</w:instrText>
      </w:r>
      <w:r w:rsidRPr="007E693F">
        <w:rPr>
          <w:b w:val="0"/>
          <w:sz w:val="21"/>
          <w:szCs w:val="21"/>
        </w:rPr>
        <w:instrText>附录</w:instrText>
      </w:r>
      <w:r w:rsidRPr="007E693F">
        <w:rPr>
          <w:b w:val="0"/>
          <w:sz w:val="21"/>
          <w:szCs w:val="21"/>
        </w:rPr>
        <w:instrText>A.1,1,</w:instrText>
      </w:r>
      <w:r w:rsidRPr="007E693F">
        <w:rPr>
          <w:b w:val="0"/>
          <w:sz w:val="21"/>
          <w:szCs w:val="21"/>
        </w:rPr>
        <w:instrText>样式</w:instrText>
      </w:r>
      <w:r w:rsidRPr="007E693F">
        <w:rPr>
          <w:b w:val="0"/>
          <w:sz w:val="21"/>
          <w:szCs w:val="21"/>
        </w:rPr>
        <w:instrText xml:space="preserve"> </w:instrText>
      </w:r>
      <w:r w:rsidRPr="007E693F">
        <w:rPr>
          <w:b w:val="0"/>
          <w:sz w:val="21"/>
          <w:szCs w:val="21"/>
        </w:rPr>
        <w:instrText>文档正文</w:instrText>
      </w:r>
      <w:r w:rsidRPr="007E693F">
        <w:rPr>
          <w:b w:val="0"/>
          <w:sz w:val="21"/>
          <w:szCs w:val="21"/>
        </w:rPr>
        <w:instrText xml:space="preserve"> + </w:instrText>
      </w:r>
      <w:r w:rsidRPr="007E693F">
        <w:rPr>
          <w:b w:val="0"/>
          <w:sz w:val="21"/>
          <w:szCs w:val="21"/>
        </w:rPr>
        <w:instrText>加粗</w:instrText>
      </w:r>
      <w:r w:rsidRPr="007E693F">
        <w:rPr>
          <w:b w:val="0"/>
          <w:sz w:val="21"/>
          <w:szCs w:val="21"/>
        </w:rPr>
        <w:instrText xml:space="preserve"> </w:instrText>
      </w:r>
      <w:r w:rsidRPr="007E693F">
        <w:rPr>
          <w:b w:val="0"/>
          <w:sz w:val="21"/>
          <w:szCs w:val="21"/>
        </w:rPr>
        <w:instrText>首行缩进</w:instrText>
      </w:r>
      <w:r w:rsidRPr="007E693F">
        <w:rPr>
          <w:b w:val="0"/>
          <w:sz w:val="21"/>
          <w:szCs w:val="21"/>
        </w:rPr>
        <w:instrText xml:space="preserve">:  2 </w:instrText>
      </w:r>
      <w:r w:rsidRPr="007E693F">
        <w:rPr>
          <w:b w:val="0"/>
          <w:sz w:val="21"/>
          <w:szCs w:val="21"/>
        </w:rPr>
        <w:instrText>字符</w:instrText>
      </w:r>
      <w:r w:rsidRPr="007E693F">
        <w:rPr>
          <w:b w:val="0"/>
          <w:sz w:val="21"/>
          <w:szCs w:val="21"/>
        </w:rPr>
        <w:instrText xml:space="preserve">,3" </w:instrText>
      </w:r>
      <w:r w:rsidRPr="007E693F">
        <w:rPr>
          <w:b w:val="0"/>
          <w:sz w:val="21"/>
          <w:szCs w:val="21"/>
        </w:rPr>
        <w:fldChar w:fldCharType="separate"/>
      </w:r>
      <w:hyperlink w:anchor="_Toc77076512" w:history="1">
        <w:r w:rsidR="00A230AE" w:rsidRPr="007E693F">
          <w:rPr>
            <w:rStyle w:val="af"/>
            <w:rFonts w:eastAsia="黑体"/>
            <w:noProof/>
          </w:rPr>
          <w:t>1.</w:t>
        </w:r>
        <w:r w:rsidR="00A230AE" w:rsidRPr="007E693F">
          <w:rPr>
            <w:rFonts w:eastAsia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1E1A" w:rsidRPr="007E693F">
          <w:rPr>
            <w:rFonts w:eastAsia="等线"/>
            <w:b w:val="0"/>
            <w:bCs w:val="0"/>
            <w:caps w:val="0"/>
            <w:noProof/>
            <w:kern w:val="2"/>
            <w:sz w:val="21"/>
            <w:szCs w:val="22"/>
          </w:rPr>
          <w:t>商业综合体信息管理</w:t>
        </w:r>
        <w:r w:rsidR="00A230AE" w:rsidRPr="007E693F">
          <w:rPr>
            <w:rStyle w:val="af"/>
            <w:noProof/>
          </w:rPr>
          <w:t>系统需求</w:t>
        </w:r>
        <w:r w:rsidR="00A230AE" w:rsidRPr="007E693F">
          <w:rPr>
            <w:noProof/>
            <w:webHidden/>
          </w:rPr>
          <w:tab/>
        </w:r>
        <w:r w:rsidR="00A230AE" w:rsidRPr="007E693F">
          <w:rPr>
            <w:noProof/>
            <w:webHidden/>
          </w:rPr>
          <w:fldChar w:fldCharType="begin"/>
        </w:r>
        <w:r w:rsidR="00A230AE" w:rsidRPr="007E693F">
          <w:rPr>
            <w:noProof/>
            <w:webHidden/>
          </w:rPr>
          <w:instrText xml:space="preserve"> PAGEREF _Toc77076512 \h </w:instrText>
        </w:r>
        <w:r w:rsidR="00A230AE" w:rsidRPr="007E693F">
          <w:rPr>
            <w:noProof/>
            <w:webHidden/>
          </w:rPr>
        </w:r>
        <w:r w:rsidR="00A230AE" w:rsidRPr="007E693F">
          <w:rPr>
            <w:noProof/>
            <w:webHidden/>
          </w:rPr>
          <w:fldChar w:fldCharType="separate"/>
        </w:r>
        <w:r w:rsidR="00A230AE" w:rsidRPr="007E693F">
          <w:rPr>
            <w:noProof/>
            <w:webHidden/>
          </w:rPr>
          <w:t>1</w:t>
        </w:r>
        <w:r w:rsidR="00A230AE" w:rsidRPr="007E693F">
          <w:rPr>
            <w:noProof/>
            <w:webHidden/>
          </w:rPr>
          <w:fldChar w:fldCharType="end"/>
        </w:r>
      </w:hyperlink>
    </w:p>
    <w:p w14:paraId="7EC725BC" w14:textId="77777777" w:rsidR="007E693F" w:rsidRPr="007E693F" w:rsidRDefault="007E693F" w:rsidP="00AE0861">
      <w:pPr>
        <w:pStyle w:val="TOC2"/>
      </w:pPr>
      <w:hyperlink w:anchor="_Toc2539" w:history="1">
        <w:r w:rsidRPr="007E693F">
          <w:t xml:space="preserve">1.1 </w:t>
        </w:r>
        <w:r w:rsidRPr="007E693F">
          <w:t>系统功能性需求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_Toc2539 \h </w:instrText>
        </w:r>
        <w:r w:rsidRPr="007E693F">
          <w:fldChar w:fldCharType="separate"/>
        </w:r>
        <w:r w:rsidRPr="007E693F">
          <w:t>1</w:t>
        </w:r>
        <w:r w:rsidRPr="007E693F">
          <w:fldChar w:fldCharType="end"/>
        </w:r>
      </w:hyperlink>
    </w:p>
    <w:p w14:paraId="38FFA00C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32748" w:history="1">
        <w:r w:rsidRPr="007E693F">
          <w:rPr>
            <w:i w:val="0"/>
          </w:rPr>
          <w:t xml:space="preserve">1.1.1 </w:t>
        </w:r>
        <w:r w:rsidRPr="007E693F">
          <w:t>用户登录功能数据需求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_Toc32748 \h </w:instrText>
        </w:r>
        <w:r w:rsidRPr="007E693F">
          <w:fldChar w:fldCharType="separate"/>
        </w:r>
        <w:r w:rsidRPr="007E693F">
          <w:t>1</w:t>
        </w:r>
        <w:r w:rsidRPr="007E693F">
          <w:fldChar w:fldCharType="end"/>
        </w:r>
      </w:hyperlink>
    </w:p>
    <w:p w14:paraId="41ABC4DA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3451" w:history="1">
        <w:r w:rsidRPr="007E693F">
          <w:rPr>
            <w:i w:val="0"/>
          </w:rPr>
          <w:t xml:space="preserve">1.1.2 </w:t>
        </w:r>
        <w:r w:rsidRPr="007E693F">
          <w:t>用户注册功能数据需求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_Toc3451 \h </w:instrText>
        </w:r>
        <w:r w:rsidRPr="007E693F">
          <w:fldChar w:fldCharType="separate"/>
        </w:r>
        <w:r w:rsidRPr="007E693F">
          <w:t>1</w:t>
        </w:r>
        <w:r w:rsidRPr="007E693F">
          <w:fldChar w:fldCharType="end"/>
        </w:r>
      </w:hyperlink>
    </w:p>
    <w:p w14:paraId="75ABA686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5417" w:history="1">
        <w:r w:rsidRPr="007E693F">
          <w:rPr>
            <w:i w:val="0"/>
          </w:rPr>
          <w:t xml:space="preserve">1.1.3 </w:t>
        </w:r>
        <w:r w:rsidRPr="007E693F">
          <w:t>用户信息管理功能数据需求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_Toc25417 \h </w:instrText>
        </w:r>
        <w:r w:rsidRPr="007E693F">
          <w:fldChar w:fldCharType="separate"/>
        </w:r>
        <w:r w:rsidRPr="007E693F">
          <w:t>1</w:t>
        </w:r>
        <w:r w:rsidRPr="007E693F">
          <w:fldChar w:fldCharType="end"/>
        </w:r>
      </w:hyperlink>
    </w:p>
    <w:p w14:paraId="55205FE2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6094" w:history="1">
        <w:r w:rsidRPr="007E693F">
          <w:rPr>
            <w:i w:val="0"/>
          </w:rPr>
          <w:t xml:space="preserve">1.1.4 </w:t>
        </w:r>
        <w:r w:rsidRPr="007E693F">
          <w:t>区域信息管理功能数据需求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_Toc16094 \h </w:instrText>
        </w:r>
        <w:r w:rsidRPr="007E693F">
          <w:fldChar w:fldCharType="separate"/>
        </w:r>
        <w:r w:rsidRPr="007E693F">
          <w:t>1</w:t>
        </w:r>
        <w:r w:rsidRPr="007E693F">
          <w:fldChar w:fldCharType="end"/>
        </w:r>
      </w:hyperlink>
    </w:p>
    <w:p w14:paraId="560B4F05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9412" w:history="1">
        <w:r w:rsidRPr="007E693F">
          <w:rPr>
            <w:i w:val="0"/>
          </w:rPr>
          <w:t xml:space="preserve">1.1.5 </w:t>
        </w:r>
        <w:r w:rsidRPr="007E693F">
          <w:t>合作方信息查询功能数据需求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_Toc19412 \h </w:instrText>
        </w:r>
        <w:r w:rsidRPr="007E693F">
          <w:fldChar w:fldCharType="separate"/>
        </w:r>
        <w:r w:rsidRPr="007E693F">
          <w:t>2</w:t>
        </w:r>
        <w:r w:rsidRPr="007E693F">
          <w:fldChar w:fldCharType="end"/>
        </w:r>
      </w:hyperlink>
    </w:p>
    <w:p w14:paraId="0AE35E91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5025" w:history="1">
        <w:r w:rsidRPr="007E693F">
          <w:rPr>
            <w:i w:val="0"/>
          </w:rPr>
          <w:t xml:space="preserve">1.1.6 </w:t>
        </w:r>
        <w:r w:rsidRPr="007E693F">
          <w:t>合作方信息修改功能数据需求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_Toc25025 \h </w:instrText>
        </w:r>
        <w:r w:rsidRPr="007E693F">
          <w:fldChar w:fldCharType="separate"/>
        </w:r>
        <w:r w:rsidRPr="007E693F">
          <w:t>2</w:t>
        </w:r>
        <w:r w:rsidRPr="007E693F">
          <w:fldChar w:fldCharType="end"/>
        </w:r>
      </w:hyperlink>
    </w:p>
    <w:p w14:paraId="4FAF9BCB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1953" w:history="1">
        <w:r w:rsidRPr="007E693F">
          <w:rPr>
            <w:i w:val="0"/>
          </w:rPr>
          <w:t xml:space="preserve">1.1.7 </w:t>
        </w:r>
        <w:r w:rsidRPr="007E693F">
          <w:t>合作方统计信息报表数据需求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_Toc21953 \h </w:instrText>
        </w:r>
        <w:r w:rsidRPr="007E693F">
          <w:fldChar w:fldCharType="separate"/>
        </w:r>
        <w:r w:rsidRPr="007E693F">
          <w:t>2</w:t>
        </w:r>
        <w:r w:rsidRPr="007E693F">
          <w:fldChar w:fldCharType="end"/>
        </w:r>
      </w:hyperlink>
    </w:p>
    <w:p w14:paraId="1EF8A0A7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1464" w:history="1">
        <w:r w:rsidRPr="007E693F">
          <w:rPr>
            <w:i w:val="0"/>
          </w:rPr>
          <w:t xml:space="preserve">1.1.8 </w:t>
        </w:r>
        <w:r w:rsidRPr="007E693F">
          <w:t>场地预约功能数据需求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_Toc21464 \h </w:instrText>
        </w:r>
        <w:r w:rsidRPr="007E693F">
          <w:fldChar w:fldCharType="separate"/>
        </w:r>
        <w:r w:rsidRPr="007E693F">
          <w:t>2</w:t>
        </w:r>
        <w:r w:rsidRPr="007E693F">
          <w:fldChar w:fldCharType="end"/>
        </w:r>
      </w:hyperlink>
    </w:p>
    <w:p w14:paraId="4337DB58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6397" w:history="1">
        <w:r w:rsidRPr="007E693F">
          <w:rPr>
            <w:i w:val="0"/>
          </w:rPr>
          <w:t xml:space="preserve">1.1.9 </w:t>
        </w:r>
        <w:r w:rsidRPr="007E693F">
          <w:t>场地活动管理功能数据需求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_Toc6397 \h </w:instrText>
        </w:r>
        <w:r w:rsidRPr="007E693F">
          <w:fldChar w:fldCharType="separate"/>
        </w:r>
        <w:r w:rsidRPr="007E693F">
          <w:t>2</w:t>
        </w:r>
        <w:r w:rsidRPr="007E693F">
          <w:fldChar w:fldCharType="end"/>
        </w:r>
      </w:hyperlink>
    </w:p>
    <w:p w14:paraId="50E68D0B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5153" w:history="1">
        <w:r w:rsidRPr="007E693F">
          <w:rPr>
            <w:i w:val="0"/>
          </w:rPr>
          <w:t xml:space="preserve">1.1.10 </w:t>
        </w:r>
        <w:r w:rsidRPr="007E693F">
          <w:t>场地活动结算收费功能数据需求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_Toc25153 \h </w:instrText>
        </w:r>
        <w:r w:rsidRPr="007E693F">
          <w:fldChar w:fldCharType="separate"/>
        </w:r>
        <w:r w:rsidRPr="007E693F">
          <w:t>2</w:t>
        </w:r>
        <w:r w:rsidRPr="007E693F">
          <w:fldChar w:fldCharType="end"/>
        </w:r>
      </w:hyperlink>
    </w:p>
    <w:p w14:paraId="37BDC32D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30598" w:history="1">
        <w:r w:rsidRPr="007E693F">
          <w:rPr>
            <w:i w:val="0"/>
          </w:rPr>
          <w:t xml:space="preserve">1.1.11 </w:t>
        </w:r>
        <w:r w:rsidRPr="007E693F">
          <w:t>场地活动统计数据报表生成功能</w:t>
        </w:r>
        <w:r w:rsidRPr="007E693F">
          <w:tab/>
        </w:r>
        <w:r w:rsidRPr="007E693F">
          <w:fldChar w:fldCharType="begin"/>
        </w:r>
        <w:r w:rsidRPr="007E693F">
          <w:instrText xml:space="preserve"> PAGEREF _Toc30598 \h </w:instrText>
        </w:r>
        <w:r w:rsidRPr="007E693F">
          <w:fldChar w:fldCharType="separate"/>
        </w:r>
        <w:r w:rsidRPr="007E693F">
          <w:t>3</w:t>
        </w:r>
        <w:r w:rsidRPr="007E693F">
          <w:fldChar w:fldCharType="end"/>
        </w:r>
      </w:hyperlink>
    </w:p>
    <w:p w14:paraId="05F56992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9429" w:history="1">
        <w:r w:rsidRPr="007E693F">
          <w:rPr>
            <w:i w:val="0"/>
          </w:rPr>
          <w:t xml:space="preserve">1.1.12 </w:t>
        </w:r>
        <w:r w:rsidRPr="007E693F">
          <w:t>促销活动管理功能数据需求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_Toc29429 \h </w:instrText>
        </w:r>
        <w:r w:rsidRPr="007E693F">
          <w:fldChar w:fldCharType="separate"/>
        </w:r>
        <w:r w:rsidRPr="007E693F">
          <w:t>3</w:t>
        </w:r>
        <w:r w:rsidRPr="007E693F">
          <w:fldChar w:fldCharType="end"/>
        </w:r>
      </w:hyperlink>
    </w:p>
    <w:p w14:paraId="32DFBFCF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5505" w:history="1">
        <w:r w:rsidRPr="007E693F">
          <w:rPr>
            <w:i w:val="0"/>
          </w:rPr>
          <w:t xml:space="preserve">1.1.13 </w:t>
        </w:r>
        <w:r w:rsidRPr="007E693F">
          <w:t>促销活动统计数据报表生成功能</w:t>
        </w:r>
        <w:r w:rsidRPr="007E693F">
          <w:tab/>
        </w:r>
        <w:r w:rsidRPr="007E693F">
          <w:fldChar w:fldCharType="begin"/>
        </w:r>
        <w:r w:rsidRPr="007E693F">
          <w:instrText xml:space="preserve"> PAGEREF _Toc25505 \h </w:instrText>
        </w:r>
        <w:r w:rsidRPr="007E693F">
          <w:fldChar w:fldCharType="separate"/>
        </w:r>
        <w:r w:rsidRPr="007E693F">
          <w:t>3</w:t>
        </w:r>
        <w:r w:rsidRPr="007E693F">
          <w:fldChar w:fldCharType="end"/>
        </w:r>
      </w:hyperlink>
    </w:p>
    <w:p w14:paraId="4CCE43C3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7301" w:history="1">
        <w:r w:rsidRPr="007E693F">
          <w:rPr>
            <w:i w:val="0"/>
          </w:rPr>
          <w:t xml:space="preserve">1.1.14 </w:t>
        </w:r>
        <w:r w:rsidRPr="007E693F">
          <w:t>员工权限管理功能数据需求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_Toc27301 \h </w:instrText>
        </w:r>
        <w:r w:rsidRPr="007E693F">
          <w:fldChar w:fldCharType="separate"/>
        </w:r>
        <w:r w:rsidRPr="007E693F">
          <w:t>3</w:t>
        </w:r>
        <w:r w:rsidRPr="007E693F">
          <w:fldChar w:fldCharType="end"/>
        </w:r>
      </w:hyperlink>
    </w:p>
    <w:p w14:paraId="200A6855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198" w:history="1">
        <w:r w:rsidRPr="007E693F">
          <w:rPr>
            <w:i w:val="0"/>
          </w:rPr>
          <w:t xml:space="preserve">1.1.15 </w:t>
        </w:r>
        <w:r w:rsidRPr="007E693F">
          <w:t>员工个人信息修改功能数据需求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_Toc1198 \h </w:instrText>
        </w:r>
        <w:r w:rsidRPr="007E693F">
          <w:fldChar w:fldCharType="separate"/>
        </w:r>
        <w:r w:rsidRPr="007E693F">
          <w:t>3</w:t>
        </w:r>
        <w:r w:rsidRPr="007E693F">
          <w:fldChar w:fldCharType="end"/>
        </w:r>
      </w:hyperlink>
    </w:p>
    <w:p w14:paraId="4A514C36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5042" w:history="1">
        <w:r w:rsidRPr="007E693F">
          <w:rPr>
            <w:i w:val="0"/>
          </w:rPr>
          <w:t xml:space="preserve">1.1.16 </w:t>
        </w:r>
        <w:r w:rsidRPr="007E693F">
          <w:t>员工考勤功能数据需求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_Toc15042 \h </w:instrText>
        </w:r>
        <w:r w:rsidRPr="007E693F">
          <w:fldChar w:fldCharType="separate"/>
        </w:r>
        <w:r w:rsidRPr="007E693F">
          <w:t>3</w:t>
        </w:r>
        <w:r w:rsidRPr="007E693F">
          <w:fldChar w:fldCharType="end"/>
        </w:r>
      </w:hyperlink>
    </w:p>
    <w:p w14:paraId="2BE58A76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6057" w:history="1">
        <w:r w:rsidRPr="007E693F">
          <w:rPr>
            <w:i w:val="0"/>
          </w:rPr>
          <w:t xml:space="preserve">1.1.17 </w:t>
        </w:r>
        <w:r w:rsidRPr="007E693F">
          <w:t>员工工资管理功能数据需求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_Toc6057 \h </w:instrText>
        </w:r>
        <w:r w:rsidRPr="007E693F">
          <w:fldChar w:fldCharType="separate"/>
        </w:r>
        <w:r w:rsidRPr="007E693F">
          <w:t>4</w:t>
        </w:r>
        <w:r w:rsidRPr="007E693F">
          <w:fldChar w:fldCharType="end"/>
        </w:r>
      </w:hyperlink>
    </w:p>
    <w:p w14:paraId="1FFD985A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8318" w:history="1">
        <w:r w:rsidRPr="007E693F">
          <w:rPr>
            <w:i w:val="0"/>
          </w:rPr>
          <w:t xml:space="preserve">1.1.18 </w:t>
        </w:r>
        <w:r w:rsidRPr="007E693F">
          <w:t>员工工资统计报表生成功能数据需求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_Toc8318 \h </w:instrText>
        </w:r>
        <w:r w:rsidRPr="007E693F">
          <w:fldChar w:fldCharType="separate"/>
        </w:r>
        <w:r w:rsidRPr="007E693F">
          <w:t>4</w:t>
        </w:r>
        <w:r w:rsidRPr="007E693F">
          <w:fldChar w:fldCharType="end"/>
        </w:r>
      </w:hyperlink>
    </w:p>
    <w:p w14:paraId="5ECA731C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4244" w:history="1">
        <w:r w:rsidRPr="007E693F">
          <w:rPr>
            <w:i w:val="0"/>
          </w:rPr>
          <w:t xml:space="preserve">1.1.19 </w:t>
        </w:r>
        <w:r w:rsidRPr="007E693F">
          <w:t>员工临时权限管理功能数据需求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_Toc4244 \h </w:instrText>
        </w:r>
        <w:r w:rsidRPr="007E693F">
          <w:fldChar w:fldCharType="separate"/>
        </w:r>
        <w:r w:rsidRPr="007E693F">
          <w:t>4</w:t>
        </w:r>
        <w:r w:rsidRPr="007E693F">
          <w:fldChar w:fldCharType="end"/>
        </w:r>
      </w:hyperlink>
    </w:p>
    <w:p w14:paraId="17AEDEC7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9472" w:history="1">
        <w:r w:rsidRPr="007E693F">
          <w:rPr>
            <w:i w:val="0"/>
          </w:rPr>
          <w:t xml:space="preserve">1.1.20 </w:t>
        </w:r>
        <w:r w:rsidRPr="007E693F">
          <w:t>商户信息管理功能数据需求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_Toc9472 \h </w:instrText>
        </w:r>
        <w:r w:rsidRPr="007E693F">
          <w:fldChar w:fldCharType="separate"/>
        </w:r>
        <w:r w:rsidRPr="007E693F">
          <w:t>4</w:t>
        </w:r>
        <w:r w:rsidRPr="007E693F">
          <w:fldChar w:fldCharType="end"/>
        </w:r>
      </w:hyperlink>
    </w:p>
    <w:p w14:paraId="2AA53776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7749" w:history="1">
        <w:r w:rsidRPr="007E693F">
          <w:rPr>
            <w:i w:val="0"/>
          </w:rPr>
          <w:t xml:space="preserve">1.1.21 </w:t>
        </w:r>
        <w:r w:rsidRPr="007E693F">
          <w:t>店面状态管理功能数据需求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_Toc27749 \h </w:instrText>
        </w:r>
        <w:r w:rsidRPr="007E693F">
          <w:fldChar w:fldCharType="separate"/>
        </w:r>
        <w:r w:rsidRPr="007E693F">
          <w:t>4</w:t>
        </w:r>
        <w:r w:rsidRPr="007E693F">
          <w:fldChar w:fldCharType="end"/>
        </w:r>
      </w:hyperlink>
    </w:p>
    <w:p w14:paraId="1F4D6211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2331" w:history="1">
        <w:r w:rsidRPr="007E693F">
          <w:rPr>
            <w:i w:val="0"/>
          </w:rPr>
          <w:t xml:space="preserve">1.1.22 </w:t>
        </w:r>
        <w:r w:rsidRPr="007E693F">
          <w:t>商户信息统计报表功能数据需求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_Toc12331 \h </w:instrText>
        </w:r>
        <w:r w:rsidRPr="007E693F">
          <w:fldChar w:fldCharType="separate"/>
        </w:r>
        <w:r w:rsidRPr="007E693F">
          <w:t>4</w:t>
        </w:r>
        <w:r w:rsidRPr="007E693F">
          <w:fldChar w:fldCharType="end"/>
        </w:r>
      </w:hyperlink>
    </w:p>
    <w:p w14:paraId="76B7E27D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4362" w:history="1">
        <w:r w:rsidRPr="007E693F">
          <w:rPr>
            <w:i w:val="0"/>
          </w:rPr>
          <w:t xml:space="preserve">1.1.23 </w:t>
        </w:r>
        <w:r w:rsidRPr="007E693F">
          <w:t>商户租金收取功能数据需求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_Toc24362 \h </w:instrText>
        </w:r>
        <w:r w:rsidRPr="007E693F">
          <w:fldChar w:fldCharType="separate"/>
        </w:r>
        <w:r w:rsidRPr="007E693F">
          <w:t>4</w:t>
        </w:r>
        <w:r w:rsidRPr="007E693F">
          <w:fldChar w:fldCharType="end"/>
        </w:r>
      </w:hyperlink>
    </w:p>
    <w:p w14:paraId="0778DE15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9109" w:history="1">
        <w:r w:rsidRPr="007E693F">
          <w:rPr>
            <w:i w:val="0"/>
          </w:rPr>
          <w:t xml:space="preserve">1.1.24 </w:t>
        </w:r>
        <w:r w:rsidRPr="007E693F">
          <w:t>商户租金统计报表功能数据需求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_Toc19109 \h </w:instrText>
        </w:r>
        <w:r w:rsidRPr="007E693F">
          <w:fldChar w:fldCharType="separate"/>
        </w:r>
        <w:r w:rsidRPr="007E693F">
          <w:t>5</w:t>
        </w:r>
        <w:r w:rsidRPr="007E693F">
          <w:fldChar w:fldCharType="end"/>
        </w:r>
      </w:hyperlink>
    </w:p>
    <w:p w14:paraId="42EC8B18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0367" w:history="1">
        <w:r w:rsidRPr="007E693F">
          <w:rPr>
            <w:i w:val="0"/>
          </w:rPr>
          <w:t xml:space="preserve">1.1.25 </w:t>
        </w:r>
        <w:r w:rsidRPr="007E693F">
          <w:t>停车场车位状态查询功能数据需求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_Toc10367 \h </w:instrText>
        </w:r>
        <w:r w:rsidRPr="007E693F">
          <w:fldChar w:fldCharType="separate"/>
        </w:r>
        <w:r w:rsidRPr="007E693F">
          <w:t>5</w:t>
        </w:r>
        <w:r w:rsidRPr="007E693F">
          <w:fldChar w:fldCharType="end"/>
        </w:r>
      </w:hyperlink>
    </w:p>
    <w:p w14:paraId="07A0EBCB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0733" w:history="1">
        <w:r w:rsidRPr="007E693F">
          <w:rPr>
            <w:i w:val="0"/>
          </w:rPr>
          <w:t xml:space="preserve">1.1.26 </w:t>
        </w:r>
        <w:r w:rsidRPr="007E693F">
          <w:t>停车场出入车计费功能数据需求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_Toc20733 \h </w:instrText>
        </w:r>
        <w:r w:rsidRPr="007E693F">
          <w:fldChar w:fldCharType="separate"/>
        </w:r>
        <w:r w:rsidRPr="007E693F">
          <w:t>5</w:t>
        </w:r>
        <w:r w:rsidRPr="007E693F">
          <w:fldChar w:fldCharType="end"/>
        </w:r>
      </w:hyperlink>
    </w:p>
    <w:p w14:paraId="43827694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6768" w:history="1">
        <w:r w:rsidRPr="007E693F">
          <w:rPr>
            <w:i w:val="0"/>
          </w:rPr>
          <w:t xml:space="preserve">1.1.27 </w:t>
        </w:r>
        <w:r w:rsidRPr="007E693F">
          <w:t>停车场统计信息报表功能数据需求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_Toc26768 \h </w:instrText>
        </w:r>
        <w:r w:rsidRPr="007E693F">
          <w:fldChar w:fldCharType="separate"/>
        </w:r>
        <w:r w:rsidRPr="007E693F">
          <w:t>5</w:t>
        </w:r>
        <w:r w:rsidRPr="007E693F">
          <w:fldChar w:fldCharType="end"/>
        </w:r>
      </w:hyperlink>
    </w:p>
    <w:p w14:paraId="7F0BEF91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0532" w:history="1">
        <w:r w:rsidRPr="007E693F">
          <w:rPr>
            <w:i w:val="0"/>
          </w:rPr>
          <w:t xml:space="preserve">1.1.28 </w:t>
        </w:r>
        <w:r w:rsidRPr="007E693F">
          <w:t>设备监控和操作功能数据需求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_Toc10532 \h </w:instrText>
        </w:r>
        <w:r w:rsidRPr="007E693F">
          <w:fldChar w:fldCharType="separate"/>
        </w:r>
        <w:r w:rsidRPr="007E693F">
          <w:t>5</w:t>
        </w:r>
        <w:r w:rsidRPr="007E693F">
          <w:fldChar w:fldCharType="end"/>
        </w:r>
      </w:hyperlink>
    </w:p>
    <w:p w14:paraId="07F28BC9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5138" w:history="1">
        <w:r w:rsidRPr="007E693F">
          <w:rPr>
            <w:i w:val="0"/>
          </w:rPr>
          <w:t xml:space="preserve">1.1.29 </w:t>
        </w:r>
        <w:r w:rsidRPr="007E693F">
          <w:t>设备维护工单功能数据需求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_Toc25138 \h </w:instrText>
        </w:r>
        <w:r w:rsidRPr="007E693F">
          <w:fldChar w:fldCharType="separate"/>
        </w:r>
        <w:r w:rsidRPr="007E693F">
          <w:t>5</w:t>
        </w:r>
        <w:r w:rsidRPr="007E693F">
          <w:fldChar w:fldCharType="end"/>
        </w:r>
      </w:hyperlink>
    </w:p>
    <w:p w14:paraId="7EE9461A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21657" w:history="1">
        <w:r w:rsidRPr="007E693F">
          <w:rPr>
            <w:i w:val="0"/>
          </w:rPr>
          <w:t xml:space="preserve">1.1.30 </w:t>
        </w:r>
        <w:r w:rsidRPr="007E693F">
          <w:t>综合现金流报表功能数据需求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_Toc21657 \h </w:instrText>
        </w:r>
        <w:r w:rsidRPr="007E693F">
          <w:fldChar w:fldCharType="separate"/>
        </w:r>
        <w:r w:rsidRPr="007E693F">
          <w:t>5</w:t>
        </w:r>
        <w:r w:rsidRPr="007E693F">
          <w:fldChar w:fldCharType="end"/>
        </w:r>
      </w:hyperlink>
    </w:p>
    <w:p w14:paraId="56335A77" w14:textId="77777777" w:rsidR="007E693F" w:rsidRPr="007E693F" w:rsidRDefault="007E693F" w:rsidP="00AE0861">
      <w:pPr>
        <w:pStyle w:val="TOC2"/>
      </w:pPr>
      <w:hyperlink w:anchor="_Toc15077" w:history="1">
        <w:r w:rsidRPr="007E693F">
          <w:t xml:space="preserve">1.2 </w:t>
        </w:r>
        <w:r w:rsidRPr="007E693F">
          <w:t>系统非功能性需求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_Toc15077 \h </w:instrText>
        </w:r>
        <w:r w:rsidRPr="007E693F">
          <w:fldChar w:fldCharType="separate"/>
        </w:r>
        <w:r w:rsidRPr="007E693F">
          <w:t>6</w:t>
        </w:r>
        <w:r w:rsidRPr="007E693F">
          <w:fldChar w:fldCharType="end"/>
        </w:r>
      </w:hyperlink>
    </w:p>
    <w:p w14:paraId="0B226D5C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9694" w:history="1">
        <w:r w:rsidRPr="007E693F">
          <w:rPr>
            <w:i w:val="0"/>
          </w:rPr>
          <w:t xml:space="preserve">1.2.1 </w:t>
        </w:r>
        <w:r w:rsidRPr="007E693F">
          <w:t>性能需求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_Toc19694 \h </w:instrText>
        </w:r>
        <w:r w:rsidRPr="007E693F">
          <w:fldChar w:fldCharType="separate"/>
        </w:r>
        <w:r w:rsidRPr="007E693F">
          <w:t>6</w:t>
        </w:r>
        <w:r w:rsidRPr="007E693F">
          <w:fldChar w:fldCharType="end"/>
        </w:r>
      </w:hyperlink>
    </w:p>
    <w:p w14:paraId="42CA2C00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4023" w:history="1">
        <w:r w:rsidRPr="007E693F">
          <w:rPr>
            <w:i w:val="0"/>
          </w:rPr>
          <w:t xml:space="preserve">1.2.2 </w:t>
        </w:r>
        <w:r w:rsidRPr="007E693F">
          <w:t>可靠性需求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_Toc4023 \h </w:instrText>
        </w:r>
        <w:r w:rsidRPr="007E693F">
          <w:fldChar w:fldCharType="separate"/>
        </w:r>
        <w:r w:rsidRPr="007E693F">
          <w:t>6</w:t>
        </w:r>
        <w:r w:rsidRPr="007E693F">
          <w:fldChar w:fldCharType="end"/>
        </w:r>
      </w:hyperlink>
    </w:p>
    <w:p w14:paraId="6106E413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7821" w:history="1">
        <w:r w:rsidRPr="007E693F">
          <w:rPr>
            <w:i w:val="0"/>
          </w:rPr>
          <w:t xml:space="preserve">1.2.3 </w:t>
        </w:r>
        <w:r w:rsidRPr="007E693F">
          <w:t>兼容性需求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_Toc17821 \h </w:instrText>
        </w:r>
        <w:r w:rsidRPr="007E693F">
          <w:fldChar w:fldCharType="separate"/>
        </w:r>
        <w:r w:rsidRPr="007E693F">
          <w:t>6</w:t>
        </w:r>
        <w:r w:rsidRPr="007E693F">
          <w:fldChar w:fldCharType="end"/>
        </w:r>
      </w:hyperlink>
    </w:p>
    <w:p w14:paraId="60689234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1869" w:history="1">
        <w:r w:rsidRPr="007E693F">
          <w:rPr>
            <w:i w:val="0"/>
          </w:rPr>
          <w:t xml:space="preserve">1.2.4 </w:t>
        </w:r>
        <w:r w:rsidRPr="007E693F">
          <w:t>环境需求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_Toc11869 \h </w:instrText>
        </w:r>
        <w:r w:rsidRPr="007E693F">
          <w:fldChar w:fldCharType="separate"/>
        </w:r>
        <w:r w:rsidRPr="007E693F">
          <w:t>6</w:t>
        </w:r>
        <w:r w:rsidRPr="007E693F">
          <w:fldChar w:fldCharType="end"/>
        </w:r>
      </w:hyperlink>
    </w:p>
    <w:p w14:paraId="26BDC4E9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1337" w:history="1">
        <w:r w:rsidRPr="007E693F">
          <w:rPr>
            <w:i w:val="0"/>
          </w:rPr>
          <w:t xml:space="preserve">1.2.5 </w:t>
        </w:r>
        <w:r w:rsidRPr="007E693F">
          <w:t>可靠性需求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_Toc1337 \h </w:instrText>
        </w:r>
        <w:r w:rsidRPr="007E693F">
          <w:fldChar w:fldCharType="separate"/>
        </w:r>
        <w:r w:rsidRPr="007E693F">
          <w:t>6</w:t>
        </w:r>
        <w:r w:rsidRPr="007E693F">
          <w:fldChar w:fldCharType="end"/>
        </w:r>
      </w:hyperlink>
    </w:p>
    <w:p w14:paraId="5937E753" w14:textId="77777777" w:rsidR="007E693F" w:rsidRPr="007E693F" w:rsidRDefault="007E693F" w:rsidP="00AE0861">
      <w:pPr>
        <w:pStyle w:val="TOC3"/>
        <w:tabs>
          <w:tab w:val="right" w:leader="dot" w:pos="9354"/>
        </w:tabs>
        <w:ind w:firstLine="420"/>
      </w:pPr>
      <w:hyperlink w:anchor="_Toc31744" w:history="1">
        <w:r w:rsidRPr="007E693F">
          <w:rPr>
            <w:i w:val="0"/>
          </w:rPr>
          <w:t xml:space="preserve">1.2.6 </w:t>
        </w:r>
        <w:r w:rsidRPr="007E693F">
          <w:t>可测试性需求</w:t>
        </w:r>
        <w:r w:rsidRPr="007E693F">
          <w:tab/>
        </w:r>
        <w:r w:rsidRPr="007E693F">
          <w:fldChar w:fldCharType="begin"/>
        </w:r>
        <w:r w:rsidRPr="007E693F">
          <w:instrText xml:space="preserve"> PAGEREF _Toc31744 \h </w:instrText>
        </w:r>
        <w:r w:rsidRPr="007E693F">
          <w:fldChar w:fldCharType="separate"/>
        </w:r>
        <w:r w:rsidRPr="007E693F">
          <w:t>6</w:t>
        </w:r>
        <w:r w:rsidRPr="007E693F">
          <w:fldChar w:fldCharType="end"/>
        </w:r>
      </w:hyperlink>
    </w:p>
    <w:p w14:paraId="50B23C55" w14:textId="77777777" w:rsidR="00A230AE" w:rsidRPr="007E693F" w:rsidRDefault="00A230AE" w:rsidP="00AE0861">
      <w:pPr>
        <w:pStyle w:val="TOC2"/>
        <w:rPr>
          <w:rFonts w:eastAsia="等线"/>
          <w:kern w:val="2"/>
          <w:sz w:val="21"/>
          <w:szCs w:val="22"/>
        </w:rPr>
      </w:pPr>
      <w:hyperlink w:anchor="_Toc77076515" w:history="1">
        <w:r w:rsidRPr="007E693F">
          <w:rPr>
            <w:rStyle w:val="af"/>
          </w:rPr>
          <w:t>1.3</w:t>
        </w:r>
        <w:r w:rsidRPr="007E693F">
          <w:rPr>
            <w:rFonts w:eastAsia="等线"/>
            <w:kern w:val="2"/>
            <w:sz w:val="21"/>
            <w:szCs w:val="22"/>
          </w:rPr>
          <w:tab/>
        </w:r>
        <w:r w:rsidRPr="007E693F">
          <w:rPr>
            <w:rStyle w:val="af"/>
          </w:rPr>
          <w:t>组织结构</w:t>
        </w:r>
        <w:r w:rsidRPr="007E693F">
          <w:rPr>
            <w:webHidden/>
          </w:rPr>
          <w:tab/>
        </w:r>
        <w:r w:rsidRPr="007E693F">
          <w:rPr>
            <w:webHidden/>
          </w:rPr>
          <w:fldChar w:fldCharType="begin"/>
        </w:r>
        <w:r w:rsidRPr="007E693F">
          <w:rPr>
            <w:webHidden/>
          </w:rPr>
          <w:instrText xml:space="preserve"> PAGEREF _Toc77076515 \h </w:instrText>
        </w:r>
        <w:r w:rsidRPr="007E693F">
          <w:rPr>
            <w:webHidden/>
          </w:rPr>
        </w:r>
        <w:r w:rsidRPr="007E693F">
          <w:rPr>
            <w:webHidden/>
          </w:rPr>
          <w:fldChar w:fldCharType="separate"/>
        </w:r>
        <w:r w:rsidRPr="007E693F">
          <w:rPr>
            <w:webHidden/>
          </w:rPr>
          <w:t>1</w:t>
        </w:r>
        <w:r w:rsidRPr="007E693F">
          <w:rPr>
            <w:webHidden/>
          </w:rPr>
          <w:fldChar w:fldCharType="end"/>
        </w:r>
      </w:hyperlink>
    </w:p>
    <w:p w14:paraId="60C17945" w14:textId="77777777" w:rsidR="00A230AE" w:rsidRPr="007E693F" w:rsidRDefault="00A230AE" w:rsidP="00AE0861">
      <w:pPr>
        <w:pStyle w:val="TOC1"/>
        <w:rPr>
          <w:rFonts w:eastAsia="等线"/>
          <w:b w:val="0"/>
          <w:bCs w:val="0"/>
          <w:caps w:val="0"/>
          <w:noProof/>
          <w:kern w:val="2"/>
          <w:sz w:val="21"/>
          <w:szCs w:val="22"/>
        </w:rPr>
      </w:pPr>
      <w:hyperlink w:anchor="_Toc77076516" w:history="1">
        <w:r w:rsidRPr="007E693F">
          <w:rPr>
            <w:rStyle w:val="af"/>
            <w:rFonts w:eastAsia="黑体"/>
            <w:noProof/>
          </w:rPr>
          <w:t>2.</w:t>
        </w:r>
        <w:r w:rsidRPr="007E693F">
          <w:rPr>
            <w:rFonts w:eastAsia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1E1A" w:rsidRPr="007E693F">
          <w:rPr>
            <w:rFonts w:eastAsia="等线"/>
            <w:b w:val="0"/>
            <w:bCs w:val="0"/>
            <w:caps w:val="0"/>
            <w:noProof/>
            <w:kern w:val="2"/>
            <w:sz w:val="21"/>
            <w:szCs w:val="22"/>
          </w:rPr>
          <w:t>商业综合体信息管理</w:t>
        </w:r>
        <w:r w:rsidRPr="007E693F">
          <w:rPr>
            <w:rStyle w:val="af"/>
            <w:noProof/>
          </w:rPr>
          <w:t>系统设计与实现</w:t>
        </w:r>
        <w:r w:rsidRPr="007E693F">
          <w:rPr>
            <w:noProof/>
            <w:webHidden/>
          </w:rPr>
          <w:tab/>
        </w:r>
        <w:r w:rsidRPr="007E693F">
          <w:rPr>
            <w:noProof/>
            <w:webHidden/>
          </w:rPr>
          <w:fldChar w:fldCharType="begin"/>
        </w:r>
        <w:r w:rsidRPr="007E693F">
          <w:rPr>
            <w:noProof/>
            <w:webHidden/>
          </w:rPr>
          <w:instrText xml:space="preserve"> PAGEREF _Toc77076516 \h </w:instrText>
        </w:r>
        <w:r w:rsidRPr="007E693F">
          <w:rPr>
            <w:noProof/>
            <w:webHidden/>
          </w:rPr>
        </w:r>
        <w:r w:rsidRPr="007E693F">
          <w:rPr>
            <w:noProof/>
            <w:webHidden/>
          </w:rPr>
          <w:fldChar w:fldCharType="separate"/>
        </w:r>
        <w:r w:rsidRPr="007E693F">
          <w:rPr>
            <w:noProof/>
            <w:webHidden/>
          </w:rPr>
          <w:t>2</w:t>
        </w:r>
        <w:r w:rsidRPr="007E693F">
          <w:rPr>
            <w:noProof/>
            <w:webHidden/>
          </w:rPr>
          <w:fldChar w:fldCharType="end"/>
        </w:r>
      </w:hyperlink>
    </w:p>
    <w:p w14:paraId="79563796" w14:textId="77777777" w:rsidR="00A230AE" w:rsidRPr="007E693F" w:rsidRDefault="00A230AE" w:rsidP="00AE0861">
      <w:pPr>
        <w:pStyle w:val="TOC2"/>
        <w:rPr>
          <w:rFonts w:eastAsia="等线"/>
          <w:kern w:val="2"/>
          <w:sz w:val="21"/>
          <w:szCs w:val="22"/>
        </w:rPr>
      </w:pPr>
      <w:hyperlink w:anchor="_Toc77076517" w:history="1">
        <w:r w:rsidRPr="007E693F">
          <w:rPr>
            <w:rStyle w:val="af"/>
          </w:rPr>
          <w:t>2.1</w:t>
        </w:r>
        <w:r w:rsidRPr="007E693F">
          <w:rPr>
            <w:rFonts w:eastAsia="等线"/>
            <w:kern w:val="2"/>
            <w:sz w:val="21"/>
            <w:szCs w:val="22"/>
          </w:rPr>
          <w:tab/>
        </w:r>
        <w:r w:rsidRPr="007E693F">
          <w:rPr>
            <w:rStyle w:val="af"/>
          </w:rPr>
          <w:t>**</w:t>
        </w:r>
        <w:r w:rsidRPr="007E693F">
          <w:rPr>
            <w:rStyle w:val="af"/>
          </w:rPr>
          <w:t>用例</w:t>
        </w:r>
        <w:r w:rsidRPr="007E693F">
          <w:rPr>
            <w:webHidden/>
          </w:rPr>
          <w:tab/>
        </w:r>
        <w:r w:rsidRPr="007E693F">
          <w:rPr>
            <w:webHidden/>
          </w:rPr>
          <w:fldChar w:fldCharType="begin"/>
        </w:r>
        <w:r w:rsidRPr="007E693F">
          <w:rPr>
            <w:webHidden/>
          </w:rPr>
          <w:instrText xml:space="preserve"> PAGEREF _Toc77076517 \h </w:instrText>
        </w:r>
        <w:r w:rsidRPr="007E693F">
          <w:rPr>
            <w:webHidden/>
          </w:rPr>
        </w:r>
        <w:r w:rsidRPr="007E693F">
          <w:rPr>
            <w:webHidden/>
          </w:rPr>
          <w:fldChar w:fldCharType="separate"/>
        </w:r>
        <w:r w:rsidRPr="007E693F">
          <w:rPr>
            <w:webHidden/>
          </w:rPr>
          <w:t>2</w:t>
        </w:r>
        <w:r w:rsidRPr="007E693F">
          <w:rPr>
            <w:webHidden/>
          </w:rPr>
          <w:fldChar w:fldCharType="end"/>
        </w:r>
      </w:hyperlink>
    </w:p>
    <w:p w14:paraId="7B9F686E" w14:textId="77777777" w:rsidR="00A230AE" w:rsidRPr="007E693F" w:rsidRDefault="00A230AE" w:rsidP="00AE0861">
      <w:pPr>
        <w:pStyle w:val="TOC3"/>
        <w:tabs>
          <w:tab w:val="left" w:pos="1200"/>
          <w:tab w:val="right" w:leader="dot" w:pos="9344"/>
        </w:tabs>
        <w:rPr>
          <w:rFonts w:eastAsia="等线"/>
          <w:i w:val="0"/>
          <w:iCs w:val="0"/>
          <w:noProof/>
          <w:kern w:val="2"/>
          <w:sz w:val="21"/>
          <w:szCs w:val="22"/>
        </w:rPr>
      </w:pPr>
      <w:hyperlink w:anchor="_Toc77076518" w:history="1">
        <w:r w:rsidRPr="007E693F">
          <w:rPr>
            <w:rStyle w:val="af"/>
            <w:i w:val="0"/>
            <w:noProof/>
          </w:rPr>
          <w:t>2.1.1</w:t>
        </w:r>
        <w:r w:rsidRPr="007E693F">
          <w:rPr>
            <w:rFonts w:eastAsia="等线"/>
            <w:i w:val="0"/>
            <w:iCs w:val="0"/>
            <w:noProof/>
            <w:kern w:val="2"/>
            <w:sz w:val="21"/>
            <w:szCs w:val="22"/>
          </w:rPr>
          <w:tab/>
        </w:r>
        <w:r w:rsidRPr="007E693F">
          <w:rPr>
            <w:rStyle w:val="af"/>
            <w:i w:val="0"/>
            <w:noProof/>
          </w:rPr>
          <w:t>**</w:t>
        </w:r>
        <w:r w:rsidRPr="007E693F">
          <w:rPr>
            <w:rStyle w:val="af"/>
            <w:i w:val="0"/>
            <w:noProof/>
          </w:rPr>
          <w:t>用例设计</w:t>
        </w:r>
        <w:r w:rsidRPr="007E693F">
          <w:rPr>
            <w:i w:val="0"/>
            <w:noProof/>
            <w:webHidden/>
          </w:rPr>
          <w:tab/>
        </w:r>
        <w:r w:rsidRPr="007E693F">
          <w:rPr>
            <w:i w:val="0"/>
            <w:noProof/>
            <w:webHidden/>
          </w:rPr>
          <w:fldChar w:fldCharType="begin"/>
        </w:r>
        <w:r w:rsidRPr="007E693F">
          <w:rPr>
            <w:i w:val="0"/>
            <w:noProof/>
            <w:webHidden/>
          </w:rPr>
          <w:instrText xml:space="preserve"> PAGEREF _Toc77076518 \h </w:instrText>
        </w:r>
        <w:r w:rsidRPr="007E693F">
          <w:rPr>
            <w:i w:val="0"/>
            <w:noProof/>
            <w:webHidden/>
          </w:rPr>
        </w:r>
        <w:r w:rsidRPr="007E693F">
          <w:rPr>
            <w:i w:val="0"/>
            <w:noProof/>
            <w:webHidden/>
          </w:rPr>
          <w:fldChar w:fldCharType="separate"/>
        </w:r>
        <w:r w:rsidRPr="007E693F">
          <w:rPr>
            <w:i w:val="0"/>
            <w:noProof/>
            <w:webHidden/>
          </w:rPr>
          <w:t>2</w:t>
        </w:r>
        <w:r w:rsidRPr="007E693F">
          <w:rPr>
            <w:i w:val="0"/>
            <w:noProof/>
            <w:webHidden/>
          </w:rPr>
          <w:fldChar w:fldCharType="end"/>
        </w:r>
      </w:hyperlink>
    </w:p>
    <w:p w14:paraId="2D763661" w14:textId="77777777" w:rsidR="00A230AE" w:rsidRPr="007E693F" w:rsidRDefault="00A230AE" w:rsidP="00AE0861">
      <w:pPr>
        <w:pStyle w:val="TOC3"/>
        <w:tabs>
          <w:tab w:val="left" w:pos="1200"/>
          <w:tab w:val="right" w:leader="dot" w:pos="9344"/>
        </w:tabs>
        <w:rPr>
          <w:rFonts w:eastAsia="等线"/>
          <w:i w:val="0"/>
          <w:iCs w:val="0"/>
          <w:noProof/>
          <w:kern w:val="2"/>
          <w:sz w:val="21"/>
          <w:szCs w:val="22"/>
        </w:rPr>
      </w:pPr>
      <w:hyperlink w:anchor="_Toc77076519" w:history="1">
        <w:r w:rsidRPr="007E693F">
          <w:rPr>
            <w:rStyle w:val="af"/>
            <w:i w:val="0"/>
            <w:noProof/>
          </w:rPr>
          <w:t>2.1.2</w:t>
        </w:r>
        <w:r w:rsidRPr="007E693F">
          <w:rPr>
            <w:rFonts w:eastAsia="等线"/>
            <w:i w:val="0"/>
            <w:iCs w:val="0"/>
            <w:noProof/>
            <w:kern w:val="2"/>
            <w:sz w:val="21"/>
            <w:szCs w:val="22"/>
          </w:rPr>
          <w:tab/>
        </w:r>
        <w:r w:rsidRPr="007E693F">
          <w:rPr>
            <w:rStyle w:val="af"/>
            <w:i w:val="0"/>
            <w:noProof/>
          </w:rPr>
          <w:t>**</w:t>
        </w:r>
        <w:r w:rsidRPr="007E693F">
          <w:rPr>
            <w:rStyle w:val="af"/>
            <w:i w:val="0"/>
            <w:noProof/>
          </w:rPr>
          <w:t>用例实现</w:t>
        </w:r>
        <w:r w:rsidRPr="007E693F">
          <w:rPr>
            <w:i w:val="0"/>
            <w:noProof/>
            <w:webHidden/>
          </w:rPr>
          <w:tab/>
        </w:r>
        <w:r w:rsidRPr="007E693F">
          <w:rPr>
            <w:i w:val="0"/>
            <w:noProof/>
            <w:webHidden/>
          </w:rPr>
          <w:fldChar w:fldCharType="begin"/>
        </w:r>
        <w:r w:rsidRPr="007E693F">
          <w:rPr>
            <w:i w:val="0"/>
            <w:noProof/>
            <w:webHidden/>
          </w:rPr>
          <w:instrText xml:space="preserve"> PAGEREF _Toc77076519 \h </w:instrText>
        </w:r>
        <w:r w:rsidRPr="007E693F">
          <w:rPr>
            <w:i w:val="0"/>
            <w:noProof/>
            <w:webHidden/>
          </w:rPr>
        </w:r>
        <w:r w:rsidRPr="007E693F">
          <w:rPr>
            <w:i w:val="0"/>
            <w:noProof/>
            <w:webHidden/>
          </w:rPr>
          <w:fldChar w:fldCharType="separate"/>
        </w:r>
        <w:r w:rsidRPr="007E693F">
          <w:rPr>
            <w:i w:val="0"/>
            <w:noProof/>
            <w:webHidden/>
          </w:rPr>
          <w:t>2</w:t>
        </w:r>
        <w:r w:rsidRPr="007E693F">
          <w:rPr>
            <w:i w:val="0"/>
            <w:noProof/>
            <w:webHidden/>
          </w:rPr>
          <w:fldChar w:fldCharType="end"/>
        </w:r>
      </w:hyperlink>
    </w:p>
    <w:p w14:paraId="2B10E8CD" w14:textId="77777777" w:rsidR="00A230AE" w:rsidRPr="007E693F" w:rsidRDefault="00A230AE" w:rsidP="00AE0861">
      <w:pPr>
        <w:pStyle w:val="TOC2"/>
        <w:rPr>
          <w:rFonts w:eastAsia="等线"/>
          <w:kern w:val="2"/>
          <w:sz w:val="21"/>
          <w:szCs w:val="22"/>
        </w:rPr>
      </w:pPr>
      <w:hyperlink w:anchor="_Toc77076520" w:history="1">
        <w:r w:rsidRPr="007E693F">
          <w:rPr>
            <w:rStyle w:val="af"/>
          </w:rPr>
          <w:t>2.2</w:t>
        </w:r>
        <w:r w:rsidRPr="007E693F">
          <w:rPr>
            <w:rFonts w:eastAsia="等线"/>
            <w:kern w:val="2"/>
            <w:sz w:val="21"/>
            <w:szCs w:val="22"/>
          </w:rPr>
          <w:tab/>
        </w:r>
        <w:r w:rsidRPr="007E693F">
          <w:rPr>
            <w:rStyle w:val="af"/>
          </w:rPr>
          <w:t>**</w:t>
        </w:r>
        <w:r w:rsidRPr="007E693F">
          <w:rPr>
            <w:rStyle w:val="af"/>
          </w:rPr>
          <w:t>用例</w:t>
        </w:r>
        <w:r w:rsidRPr="007E693F">
          <w:rPr>
            <w:webHidden/>
          </w:rPr>
          <w:tab/>
        </w:r>
        <w:r w:rsidRPr="007E693F">
          <w:rPr>
            <w:webHidden/>
          </w:rPr>
          <w:fldChar w:fldCharType="begin"/>
        </w:r>
        <w:r w:rsidRPr="007E693F">
          <w:rPr>
            <w:webHidden/>
          </w:rPr>
          <w:instrText xml:space="preserve"> PAGEREF _Toc77076520 \h </w:instrText>
        </w:r>
        <w:r w:rsidRPr="007E693F">
          <w:rPr>
            <w:webHidden/>
          </w:rPr>
        </w:r>
        <w:r w:rsidRPr="007E693F">
          <w:rPr>
            <w:webHidden/>
          </w:rPr>
          <w:fldChar w:fldCharType="separate"/>
        </w:r>
        <w:r w:rsidRPr="007E693F">
          <w:rPr>
            <w:webHidden/>
          </w:rPr>
          <w:t>3</w:t>
        </w:r>
        <w:r w:rsidRPr="007E693F">
          <w:rPr>
            <w:webHidden/>
          </w:rPr>
          <w:fldChar w:fldCharType="end"/>
        </w:r>
      </w:hyperlink>
    </w:p>
    <w:p w14:paraId="42BFD7D7" w14:textId="77777777" w:rsidR="00A230AE" w:rsidRPr="007E693F" w:rsidRDefault="00A230AE" w:rsidP="00AE0861">
      <w:pPr>
        <w:pStyle w:val="TOC1"/>
        <w:rPr>
          <w:rFonts w:eastAsia="等线"/>
          <w:b w:val="0"/>
          <w:bCs w:val="0"/>
          <w:caps w:val="0"/>
          <w:noProof/>
          <w:kern w:val="2"/>
          <w:sz w:val="21"/>
          <w:szCs w:val="22"/>
        </w:rPr>
      </w:pPr>
      <w:hyperlink w:anchor="_Toc77076521" w:history="1">
        <w:r w:rsidRPr="007E693F">
          <w:rPr>
            <w:rStyle w:val="af"/>
            <w:rFonts w:eastAsia="黑体"/>
            <w:noProof/>
          </w:rPr>
          <w:t>3.</w:t>
        </w:r>
        <w:r w:rsidRPr="007E693F">
          <w:rPr>
            <w:rFonts w:eastAsia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7E693F">
          <w:rPr>
            <w:rStyle w:val="af"/>
            <w:noProof/>
          </w:rPr>
          <w:t>数据库设计</w:t>
        </w:r>
        <w:r w:rsidRPr="007E693F">
          <w:rPr>
            <w:noProof/>
            <w:webHidden/>
          </w:rPr>
          <w:tab/>
        </w:r>
        <w:r w:rsidRPr="007E693F">
          <w:rPr>
            <w:noProof/>
            <w:webHidden/>
          </w:rPr>
          <w:fldChar w:fldCharType="begin"/>
        </w:r>
        <w:r w:rsidRPr="007E693F">
          <w:rPr>
            <w:noProof/>
            <w:webHidden/>
          </w:rPr>
          <w:instrText xml:space="preserve"> PAGEREF _Toc77076521 \h </w:instrText>
        </w:r>
        <w:r w:rsidRPr="007E693F">
          <w:rPr>
            <w:noProof/>
            <w:webHidden/>
          </w:rPr>
        </w:r>
        <w:r w:rsidRPr="007E693F">
          <w:rPr>
            <w:noProof/>
            <w:webHidden/>
          </w:rPr>
          <w:fldChar w:fldCharType="separate"/>
        </w:r>
        <w:r w:rsidRPr="007E693F">
          <w:rPr>
            <w:noProof/>
            <w:webHidden/>
          </w:rPr>
          <w:t>4</w:t>
        </w:r>
        <w:r w:rsidRPr="007E693F">
          <w:rPr>
            <w:noProof/>
            <w:webHidden/>
          </w:rPr>
          <w:fldChar w:fldCharType="end"/>
        </w:r>
      </w:hyperlink>
    </w:p>
    <w:p w14:paraId="54C82500" w14:textId="77777777" w:rsidR="00A230AE" w:rsidRPr="007E693F" w:rsidRDefault="00A230AE" w:rsidP="00AE0861">
      <w:pPr>
        <w:pStyle w:val="TOC1"/>
        <w:tabs>
          <w:tab w:val="left" w:pos="960"/>
        </w:tabs>
        <w:rPr>
          <w:rFonts w:eastAsia="等线"/>
          <w:b w:val="0"/>
          <w:bCs w:val="0"/>
          <w:caps w:val="0"/>
          <w:noProof/>
          <w:kern w:val="2"/>
          <w:sz w:val="21"/>
          <w:szCs w:val="22"/>
        </w:rPr>
      </w:pPr>
      <w:hyperlink w:anchor="_Toc77076522" w:history="1">
        <w:r w:rsidRPr="007E693F">
          <w:rPr>
            <w:rStyle w:val="af"/>
            <w:rFonts w:eastAsia="黑体"/>
            <w:noProof/>
          </w:rPr>
          <w:t>附录</w:t>
        </w:r>
        <w:r w:rsidRPr="007E693F">
          <w:rPr>
            <w:rStyle w:val="af"/>
            <w:rFonts w:eastAsia="黑体"/>
            <w:noProof/>
          </w:rPr>
          <w:t>A.</w:t>
        </w:r>
        <w:r w:rsidRPr="007E693F">
          <w:rPr>
            <w:rFonts w:eastAsia="等线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7E693F">
          <w:rPr>
            <w:rStyle w:val="af"/>
            <w:noProof/>
          </w:rPr>
          <w:t>图表索引</w:t>
        </w:r>
        <w:r w:rsidRPr="007E693F">
          <w:rPr>
            <w:noProof/>
            <w:webHidden/>
          </w:rPr>
          <w:tab/>
        </w:r>
        <w:r w:rsidRPr="007E693F">
          <w:rPr>
            <w:noProof/>
            <w:webHidden/>
          </w:rPr>
          <w:fldChar w:fldCharType="begin"/>
        </w:r>
        <w:r w:rsidRPr="007E693F">
          <w:rPr>
            <w:noProof/>
            <w:webHidden/>
          </w:rPr>
          <w:instrText xml:space="preserve"> PAGEREF _Toc77076522 \h </w:instrText>
        </w:r>
        <w:r w:rsidRPr="007E693F">
          <w:rPr>
            <w:noProof/>
            <w:webHidden/>
          </w:rPr>
        </w:r>
        <w:r w:rsidRPr="007E693F">
          <w:rPr>
            <w:noProof/>
            <w:webHidden/>
          </w:rPr>
          <w:fldChar w:fldCharType="separate"/>
        </w:r>
        <w:r w:rsidRPr="007E693F">
          <w:rPr>
            <w:noProof/>
            <w:webHidden/>
          </w:rPr>
          <w:t>5</w:t>
        </w:r>
        <w:r w:rsidRPr="007E693F">
          <w:rPr>
            <w:noProof/>
            <w:webHidden/>
          </w:rPr>
          <w:fldChar w:fldCharType="end"/>
        </w:r>
      </w:hyperlink>
    </w:p>
    <w:p w14:paraId="1D405F4C" w14:textId="77777777" w:rsidR="00E840B5" w:rsidRPr="007E693F" w:rsidRDefault="006951E5" w:rsidP="00AE0861">
      <w:pPr>
        <w:pStyle w:val="a5"/>
        <w:ind w:firstLineChars="0" w:firstLine="0"/>
        <w:jc w:val="left"/>
        <w:rPr>
          <w:rFonts w:cs="Times New Roman"/>
        </w:rPr>
        <w:sectPr w:rsidR="00E840B5" w:rsidRPr="007E693F">
          <w:footerReference w:type="default" r:id="rId9"/>
          <w:pgSz w:w="11906" w:h="16838"/>
          <w:pgMar w:top="1134" w:right="1134" w:bottom="851" w:left="1418" w:header="851" w:footer="851" w:gutter="0"/>
          <w:pgNumType w:fmt="upperRoman" w:start="1"/>
          <w:cols w:space="425"/>
          <w:docGrid w:type="lines" w:linePitch="312"/>
        </w:sectPr>
      </w:pPr>
      <w:r w:rsidRPr="007E693F">
        <w:rPr>
          <w:rFonts w:cs="Times New Roman"/>
          <w:bCs/>
          <w:caps/>
        </w:rPr>
        <w:fldChar w:fldCharType="end"/>
      </w:r>
    </w:p>
    <w:p w14:paraId="4994A879" w14:textId="77777777" w:rsidR="007E693F" w:rsidRDefault="007E693F" w:rsidP="00AE0861">
      <w:pPr>
        <w:pStyle w:val="1"/>
        <w:tabs>
          <w:tab w:val="left" w:pos="540"/>
        </w:tabs>
        <w:rPr>
          <w:rFonts w:hint="eastAsia"/>
        </w:rPr>
      </w:pPr>
      <w:bookmarkStart w:id="1" w:name="_Toc6198"/>
      <w:r>
        <w:rPr>
          <w:rFonts w:hint="eastAsia"/>
        </w:rPr>
        <w:lastRenderedPageBreak/>
        <w:t>系统需求概述</w:t>
      </w:r>
      <w:bookmarkEnd w:id="1"/>
    </w:p>
    <w:p w14:paraId="670FF6D5" w14:textId="77777777" w:rsidR="007E693F" w:rsidRDefault="007E693F" w:rsidP="00AE0861">
      <w:pPr>
        <w:pStyle w:val="a5"/>
        <w:ind w:firstLine="420"/>
        <w:jc w:val="left"/>
        <w:rPr>
          <w:rFonts w:hint="eastAsia"/>
        </w:rPr>
      </w:pPr>
      <w:r>
        <w:rPr>
          <w:rFonts w:hint="eastAsia"/>
        </w:rPr>
        <w:t>本系统是为商业综合体管理人员设计的综合性信息管理平台，通过权限控制实现差异化数据访问和操作。系统涵盖区域管理、店铺管理、停车场管理、场地活动管理、设备管理、合作管理、员工权限管理、日志管理八大核心板块，支持业务流程闭环管理和数据分析功能。</w:t>
      </w:r>
    </w:p>
    <w:p w14:paraId="6A7D3127" w14:textId="77777777" w:rsidR="007E693F" w:rsidRDefault="007E693F" w:rsidP="00AE0861">
      <w:pPr>
        <w:pStyle w:val="2"/>
        <w:tabs>
          <w:tab w:val="left" w:pos="567"/>
        </w:tabs>
        <w:rPr>
          <w:rFonts w:hint="eastAsia"/>
        </w:rPr>
      </w:pPr>
      <w:bookmarkStart w:id="2" w:name="_Toc2539"/>
      <w:r>
        <w:rPr>
          <w:rFonts w:hint="eastAsia"/>
        </w:rPr>
        <w:t>系统功能性需求</w:t>
      </w:r>
      <w:bookmarkEnd w:id="2"/>
    </w:p>
    <w:p w14:paraId="5FD394F6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3" w:name="_Toc32748"/>
      <w:r>
        <w:rPr>
          <w:rFonts w:hint="eastAsia"/>
        </w:rPr>
        <w:t>用户登录功能数据需求</w:t>
      </w:r>
      <w:bookmarkEnd w:id="3"/>
    </w:p>
    <w:p w14:paraId="53067B81" w14:textId="77777777" w:rsidR="007E693F" w:rsidRDefault="007E693F" w:rsidP="00AE0861">
      <w:pPr>
        <w:pStyle w:val="a5"/>
        <w:spacing w:line="312" w:lineRule="auto"/>
        <w:ind w:firstLine="420"/>
        <w:jc w:val="left"/>
      </w:pPr>
      <w:r>
        <w:rPr>
          <w:rFonts w:hint="eastAsia"/>
        </w:rPr>
        <w:t>用户可以在首页进行登录。登录后则根据用户所属的权限分别跳转到员工界面</w:t>
      </w:r>
      <w:r>
        <w:rPr>
          <w:rFonts w:hint="eastAsia"/>
        </w:rPr>
        <w:t>/</w:t>
      </w:r>
      <w:r>
        <w:rPr>
          <w:rFonts w:hint="eastAsia"/>
        </w:rPr>
        <w:t>合作方界面</w:t>
      </w:r>
      <w:r>
        <w:rPr>
          <w:rFonts w:hint="eastAsia"/>
        </w:rPr>
        <w:t>/</w:t>
      </w:r>
      <w:r>
        <w:rPr>
          <w:rFonts w:hint="eastAsia"/>
        </w:rPr>
        <w:t>商户界面</w:t>
      </w:r>
      <w:r>
        <w:rPr>
          <w:rFonts w:hint="eastAsia"/>
        </w:rPr>
        <w:t>/</w:t>
      </w:r>
      <w:r>
        <w:rPr>
          <w:rFonts w:hint="eastAsia"/>
        </w:rPr>
        <w:t>管理员界面。在跳转后的页面可进行退出登录操作。</w:t>
      </w:r>
    </w:p>
    <w:p w14:paraId="3ABCF169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登录所需数据中用户名必须在</w:t>
      </w:r>
      <w:r>
        <w:rPr>
          <w:rFonts w:hint="eastAsia"/>
        </w:rPr>
        <w:t>3-10</w:t>
      </w:r>
      <w:r>
        <w:rPr>
          <w:rFonts w:hint="eastAsia"/>
        </w:rPr>
        <w:t>个字符之间，密码必须在</w:t>
      </w:r>
      <w:r>
        <w:rPr>
          <w:rFonts w:hint="eastAsia"/>
        </w:rPr>
        <w:t>6-15</w:t>
      </w:r>
      <w:r>
        <w:rPr>
          <w:rFonts w:hint="eastAsia"/>
        </w:rPr>
        <w:t>个字符之间</w:t>
      </w:r>
      <w:r>
        <w:rPr>
          <w:rFonts w:hint="eastAsia"/>
        </w:rPr>
        <w:t>,</w:t>
      </w:r>
      <w:r>
        <w:rPr>
          <w:rFonts w:hint="eastAsia"/>
        </w:rPr>
        <w:t>只能由</w:t>
      </w:r>
      <w:r>
        <w:rPr>
          <w:rFonts w:hint="eastAsia"/>
        </w:rPr>
        <w:t>ASCLL</w:t>
      </w:r>
      <w:r>
        <w:rPr>
          <w:rFonts w:hint="eastAsia"/>
        </w:rPr>
        <w:t>码表中可见字符组成，并且在数据库中加密存储。</w:t>
      </w:r>
    </w:p>
    <w:p w14:paraId="7D86120C" w14:textId="77777777" w:rsidR="007E693F" w:rsidRDefault="007E693F" w:rsidP="00AE0861">
      <w:pPr>
        <w:pStyle w:val="a5"/>
        <w:spacing w:line="312" w:lineRule="auto"/>
        <w:ind w:firstLine="422"/>
        <w:jc w:val="left"/>
        <w:rPr>
          <w:rFonts w:hint="eastAsia"/>
        </w:rPr>
      </w:pPr>
      <w:r>
        <w:rPr>
          <w:rFonts w:hint="eastAsia"/>
          <w:b/>
          <w:bCs/>
        </w:rPr>
        <w:t>所需数据</w:t>
      </w:r>
      <w:r>
        <w:rPr>
          <w:rFonts w:hint="eastAsia"/>
        </w:rPr>
        <w:t>：用户名、密码</w:t>
      </w:r>
    </w:p>
    <w:p w14:paraId="1B6F4C73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4" w:name="_Toc3451"/>
      <w:r>
        <w:rPr>
          <w:rFonts w:hint="eastAsia"/>
        </w:rPr>
        <w:t>用户注册功能数据需求</w:t>
      </w:r>
      <w:bookmarkEnd w:id="4"/>
    </w:p>
    <w:p w14:paraId="17D49572" w14:textId="77777777" w:rsidR="007E693F" w:rsidRDefault="007E693F" w:rsidP="00AE0861">
      <w:pPr>
        <w:pStyle w:val="a5"/>
        <w:spacing w:line="312" w:lineRule="auto"/>
        <w:ind w:firstLine="420"/>
        <w:jc w:val="left"/>
      </w:pPr>
      <w:r>
        <w:rPr>
          <w:rFonts w:hint="eastAsia"/>
        </w:rPr>
        <w:t>用户可以在首页进行注册，注册可选员工</w:t>
      </w:r>
      <w:r>
        <w:rPr>
          <w:rFonts w:hint="eastAsia"/>
        </w:rPr>
        <w:t>/</w:t>
      </w:r>
      <w:r>
        <w:rPr>
          <w:rFonts w:hint="eastAsia"/>
        </w:rPr>
        <w:t>合作方</w:t>
      </w:r>
      <w:r>
        <w:rPr>
          <w:rFonts w:hint="eastAsia"/>
        </w:rPr>
        <w:t>/</w:t>
      </w:r>
      <w:r>
        <w:rPr>
          <w:rFonts w:hint="eastAsia"/>
        </w:rPr>
        <w:t>商户。注册后将到登录页面。</w:t>
      </w:r>
    </w:p>
    <w:p w14:paraId="5175FCB2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注册所需数据中用户名必须在</w:t>
      </w:r>
      <w:r>
        <w:rPr>
          <w:rFonts w:hint="eastAsia"/>
        </w:rPr>
        <w:t>3-10</w:t>
      </w:r>
      <w:r>
        <w:rPr>
          <w:rFonts w:hint="eastAsia"/>
        </w:rPr>
        <w:t>个字符之间且在数据库中没有重复，密码必须在</w:t>
      </w:r>
      <w:r>
        <w:rPr>
          <w:rFonts w:hint="eastAsia"/>
        </w:rPr>
        <w:t>6-15</w:t>
      </w:r>
      <w:r>
        <w:rPr>
          <w:rFonts w:hint="eastAsia"/>
        </w:rPr>
        <w:t>个字符之间</w:t>
      </w:r>
      <w:r>
        <w:rPr>
          <w:rFonts w:hint="eastAsia"/>
        </w:rPr>
        <w:t>,</w:t>
      </w:r>
      <w:r>
        <w:rPr>
          <w:rFonts w:hint="eastAsia"/>
        </w:rPr>
        <w:t>只能由</w:t>
      </w:r>
      <w:r>
        <w:rPr>
          <w:rFonts w:hint="eastAsia"/>
        </w:rPr>
        <w:t>ASCLL</w:t>
      </w:r>
      <w:r>
        <w:rPr>
          <w:rFonts w:hint="eastAsia"/>
        </w:rPr>
        <w:t>码表中可见字符组成，并且在数据库中加密存储。联系方式需要验证码验证。</w:t>
      </w:r>
    </w:p>
    <w:p w14:paraId="366C210A" w14:textId="77777777" w:rsidR="007E693F" w:rsidRDefault="007E693F" w:rsidP="00AE0861">
      <w:pPr>
        <w:pStyle w:val="a5"/>
        <w:spacing w:line="312" w:lineRule="auto"/>
        <w:ind w:firstLine="420"/>
        <w:jc w:val="left"/>
      </w:pPr>
      <w:r>
        <w:rPr>
          <w:rFonts w:hint="eastAsia"/>
        </w:rPr>
        <w:t>第一个注册的用户会成为最高权限的管理员，并且可以指定其他新管理员，任何管理员可以修改其他非管理员用户的身份。</w:t>
      </w:r>
    </w:p>
    <w:p w14:paraId="6D3C5772" w14:textId="77777777" w:rsidR="007E693F" w:rsidRDefault="007E693F" w:rsidP="00AE0861">
      <w:pPr>
        <w:pStyle w:val="a5"/>
        <w:spacing w:line="312" w:lineRule="auto"/>
        <w:ind w:firstLine="422"/>
        <w:jc w:val="left"/>
        <w:rPr>
          <w:rFonts w:hint="eastAsia"/>
        </w:rPr>
      </w:pPr>
      <w:r>
        <w:rPr>
          <w:rFonts w:hint="eastAsia"/>
          <w:b/>
          <w:bCs/>
        </w:rPr>
        <w:t>所需数据</w:t>
      </w:r>
      <w:r>
        <w:rPr>
          <w:rFonts w:hint="eastAsia"/>
        </w:rPr>
        <w:t>：用户名、密码、联系方式</w:t>
      </w:r>
    </w:p>
    <w:p w14:paraId="3EF38FF3" w14:textId="77777777" w:rsidR="007E693F" w:rsidRDefault="007E693F" w:rsidP="00AE0861">
      <w:pPr>
        <w:pStyle w:val="3"/>
        <w:tabs>
          <w:tab w:val="left" w:pos="567"/>
        </w:tabs>
      </w:pPr>
      <w:bookmarkStart w:id="5" w:name="_Toc25417"/>
      <w:r>
        <w:rPr>
          <w:rFonts w:hint="eastAsia"/>
        </w:rPr>
        <w:t>用户信息管理功能数据需求</w:t>
      </w:r>
      <w:bookmarkEnd w:id="5"/>
    </w:p>
    <w:p w14:paraId="20E62789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用户可在登录后进入个人信息页面查看和修改个人信息，系统将根据用户身份限制可修改字段范围，修改后数据实时更新至数据库，用户可主动退出或保存后返回主界面</w:t>
      </w:r>
      <w:r>
        <w:rPr>
          <w:rFonts w:hint="eastAsia"/>
          <w:sz w:val="21"/>
          <w:szCs w:val="21"/>
        </w:rPr>
        <w:t>。</w:t>
      </w:r>
    </w:p>
    <w:p w14:paraId="38876679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b/>
          <w:bCs/>
          <w:sz w:val="21"/>
          <w:szCs w:val="21"/>
        </w:rPr>
        <w:t>：</w:t>
      </w:r>
      <w:r>
        <w:rPr>
          <w:sz w:val="21"/>
          <w:szCs w:val="21"/>
        </w:rPr>
        <w:t>用户名、密码、联系方式、身份类型、所属部门、长期职位、可修改字段列表（如邮箱、电话、头像、紧急联系人）</w:t>
      </w:r>
      <w:r>
        <w:rPr>
          <w:rFonts w:hint="eastAsia"/>
          <w:sz w:val="21"/>
          <w:szCs w:val="21"/>
        </w:rPr>
        <w:t>区域信息查询功能数据需求</w:t>
      </w:r>
    </w:p>
    <w:p w14:paraId="3D72F02C" w14:textId="77777777" w:rsidR="007E693F" w:rsidRDefault="007E693F" w:rsidP="00AE0861">
      <w:pPr>
        <w:pStyle w:val="3"/>
        <w:tabs>
          <w:tab w:val="left" w:pos="567"/>
        </w:tabs>
      </w:pPr>
      <w:bookmarkStart w:id="6" w:name="_Toc16094"/>
      <w:r>
        <w:rPr>
          <w:rFonts w:hint="eastAsia"/>
        </w:rPr>
        <w:t>区域信息管理功能数据需求</w:t>
      </w:r>
      <w:bookmarkEnd w:id="6"/>
    </w:p>
    <w:p w14:paraId="7D749502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拥有查询权限的管理人员可按区域ID、楼层、类型或空置状态检索区域信息，系统返回区域ID、是否空置、面积、类别、店面租金、场地费及当前租户或用途信息，查询结果支持列表与地图视图</w:t>
      </w:r>
      <w:r>
        <w:rPr>
          <w:rFonts w:hint="eastAsia"/>
          <w:sz w:val="21"/>
          <w:szCs w:val="21"/>
        </w:rPr>
        <w:t>.</w:t>
      </w:r>
    </w:p>
    <w:p w14:paraId="7C85636F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账号权限、区域ID</w:t>
      </w:r>
      <w:r>
        <w:rPr>
          <w:rFonts w:hint="eastAsia"/>
        </w:rPr>
        <w:t>、</w:t>
      </w:r>
      <w:r>
        <w:rPr>
          <w:sz w:val="21"/>
          <w:szCs w:val="21"/>
        </w:rPr>
        <w:t>楼层类型</w:t>
      </w:r>
      <w:r>
        <w:rPr>
          <w:rFonts w:hint="eastAsia"/>
        </w:rPr>
        <w:t>、</w:t>
      </w:r>
      <w:r>
        <w:rPr>
          <w:sz w:val="21"/>
          <w:szCs w:val="21"/>
        </w:rPr>
        <w:t>空置状态</w:t>
      </w:r>
    </w:p>
    <w:p w14:paraId="2444A751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7" w:name="_Toc19412"/>
      <w:r>
        <w:rPr>
          <w:rFonts w:hint="eastAsia"/>
        </w:rPr>
        <w:lastRenderedPageBreak/>
        <w:t>合作方信息查询功能数据需求</w:t>
      </w:r>
      <w:bookmarkEnd w:id="7"/>
    </w:p>
    <w:p w14:paraId="78D389FE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权限达标的管理人员可查询合作方详细信息，包括联系方式和负责人信息。</w:t>
      </w:r>
    </w:p>
    <w:p w14:paraId="6661BE9F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合作对象</w:t>
      </w:r>
      <w:r>
        <w:rPr>
          <w:rFonts w:hint="eastAsia"/>
        </w:rPr>
        <w:t>ID</w:t>
      </w:r>
      <w:r>
        <w:rPr>
          <w:rFonts w:hint="eastAsia"/>
        </w:rPr>
        <w:t>为唯一标识符，联系方式需包含电话和邮箱。</w:t>
      </w:r>
    </w:p>
    <w:p w14:paraId="4EDAC296" w14:textId="77777777" w:rsidR="007E693F" w:rsidRDefault="007E693F" w:rsidP="00AE0861">
      <w:pPr>
        <w:pStyle w:val="a5"/>
        <w:spacing w:line="312" w:lineRule="auto"/>
        <w:ind w:firstLine="422"/>
        <w:jc w:val="left"/>
        <w:rPr>
          <w:rFonts w:hint="eastAsia"/>
        </w:rPr>
      </w:pPr>
      <w:r>
        <w:rPr>
          <w:rFonts w:hint="eastAsia"/>
          <w:b/>
          <w:bCs/>
        </w:rPr>
        <w:t>所需数据</w:t>
      </w:r>
      <w:r>
        <w:rPr>
          <w:rFonts w:hint="eastAsia"/>
        </w:rPr>
        <w:t>：账号权限、合作对象</w:t>
      </w:r>
      <w:r>
        <w:rPr>
          <w:rFonts w:hint="eastAsia"/>
        </w:rPr>
        <w:t>ID</w:t>
      </w:r>
      <w:r>
        <w:rPr>
          <w:rFonts w:hint="eastAsia"/>
        </w:rPr>
        <w:t>、合作方名称、负责人姓名、联系方式</w:t>
      </w:r>
    </w:p>
    <w:p w14:paraId="3967D2C1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8" w:name="_Toc25025"/>
      <w:r>
        <w:rPr>
          <w:rFonts w:hint="eastAsia"/>
        </w:rPr>
        <w:t>合作方信息修改功能数据需求</w:t>
      </w:r>
      <w:bookmarkEnd w:id="8"/>
    </w:p>
    <w:p w14:paraId="5F0CFCEB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项目经理可修改合作方信息及关联活动状态，需权限校验。</w:t>
      </w:r>
    </w:p>
    <w:p w14:paraId="104FB62A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合作活动申请状态包括</w:t>
      </w:r>
      <w:r>
        <w:rPr>
          <w:rFonts w:hint="eastAsia"/>
        </w:rPr>
        <w:t>"</w:t>
      </w:r>
      <w:r>
        <w:rPr>
          <w:rFonts w:hint="eastAsia"/>
        </w:rPr>
        <w:t>审批中</w:t>
      </w:r>
      <w:r>
        <w:rPr>
          <w:rFonts w:hint="eastAsia"/>
        </w:rPr>
        <w:t>/</w:t>
      </w:r>
      <w:r>
        <w:rPr>
          <w:rFonts w:hint="eastAsia"/>
        </w:rPr>
        <w:t>进行中</w:t>
      </w:r>
      <w:r>
        <w:rPr>
          <w:rFonts w:hint="eastAsia"/>
        </w:rPr>
        <w:t>/</w:t>
      </w:r>
      <w:r>
        <w:rPr>
          <w:rFonts w:hint="eastAsia"/>
        </w:rPr>
        <w:t>已完成</w:t>
      </w:r>
      <w:r>
        <w:rPr>
          <w:rFonts w:hint="eastAsia"/>
        </w:rPr>
        <w:t>"</w:t>
      </w:r>
      <w:r>
        <w:rPr>
          <w:rFonts w:hint="eastAsia"/>
        </w:rPr>
        <w:t>三种状态。</w:t>
      </w:r>
    </w:p>
    <w:p w14:paraId="5D0C2739" w14:textId="77777777" w:rsidR="007E693F" w:rsidRDefault="007E693F" w:rsidP="00AE0861">
      <w:pPr>
        <w:pStyle w:val="a5"/>
        <w:spacing w:line="312" w:lineRule="auto"/>
        <w:ind w:firstLine="422"/>
        <w:jc w:val="left"/>
        <w:rPr>
          <w:rFonts w:hint="eastAsia"/>
        </w:rPr>
      </w:pPr>
      <w:r>
        <w:rPr>
          <w:rFonts w:hint="eastAsia"/>
          <w:b/>
          <w:bCs/>
        </w:rPr>
        <w:t>所需数据</w:t>
      </w:r>
      <w:r>
        <w:rPr>
          <w:rFonts w:hint="eastAsia"/>
        </w:rPr>
        <w:t>：账号权限、合作对象</w:t>
      </w:r>
      <w:r>
        <w:rPr>
          <w:rFonts w:hint="eastAsia"/>
        </w:rPr>
        <w:t>ID</w:t>
      </w:r>
      <w:r>
        <w:rPr>
          <w:rFonts w:hint="eastAsia"/>
        </w:rPr>
        <w:t>、合作方名称、负责人姓名、联系方式、合作活动申请状态</w:t>
      </w:r>
    </w:p>
    <w:p w14:paraId="364997DD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9" w:name="_Toc21953"/>
      <w:r>
        <w:rPr>
          <w:rFonts w:hint="eastAsia"/>
        </w:rPr>
        <w:t>合作方统计信息报表数据需求</w:t>
      </w:r>
      <w:bookmarkEnd w:id="9"/>
    </w:p>
    <w:p w14:paraId="4053D12D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系统按月/季度/年生成合作方统计报表，包含合作方总数、活动次数、总投资金额、平均活动收益、活跃合作方排名，支持按时间段、行业类型筛选并以图表和表格形式导出</w:t>
      </w:r>
      <w:r>
        <w:rPr>
          <w:rFonts w:hint="eastAsia"/>
          <w:sz w:val="21"/>
          <w:szCs w:val="21"/>
        </w:rPr>
        <w:t>.</w:t>
      </w:r>
    </w:p>
    <w:p w14:paraId="6A8C87A8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时间范围、合作方ID、活动ID、投资金额、活动收入、行业分类</w:t>
      </w:r>
    </w:p>
    <w:p w14:paraId="2C3D2FD8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0" w:name="_Toc21464"/>
      <w:r>
        <w:rPr>
          <w:rFonts w:hint="eastAsia"/>
        </w:rPr>
        <w:t>场地预约功能数据需求</w:t>
      </w:r>
      <w:bookmarkEnd w:id="10"/>
    </w:p>
    <w:p w14:paraId="426135F4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项目经理填写活动场地预约申请，由权限达标的管理人员审批。</w:t>
      </w:r>
    </w:p>
    <w:p w14:paraId="265FAC3B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hint="eastAsia"/>
        </w:rPr>
      </w:pPr>
      <w:r>
        <w:rPr>
          <w:rFonts w:hint="eastAsia"/>
        </w:rPr>
        <w:t>租用时间需满足</w:t>
      </w:r>
      <w:r>
        <w:rPr>
          <w:rFonts w:hint="eastAsia"/>
        </w:rPr>
        <w:t>"</w:t>
      </w:r>
      <w:r>
        <w:rPr>
          <w:rFonts w:hint="eastAsia"/>
        </w:rPr>
        <w:t>结束时间</w:t>
      </w:r>
      <w:r>
        <w:rPr>
          <w:rFonts w:hint="eastAsia"/>
        </w:rPr>
        <w:t>&gt;</w:t>
      </w:r>
      <w:r>
        <w:rPr>
          <w:rFonts w:hint="eastAsia"/>
        </w:rPr>
        <w:t>起始时间</w:t>
      </w:r>
      <w:r>
        <w:rPr>
          <w:rFonts w:hint="eastAsia"/>
        </w:rPr>
        <w:t>"</w:t>
      </w:r>
      <w:r>
        <w:rPr>
          <w:rFonts w:hint="eastAsia"/>
        </w:rPr>
        <w:t>规则，活动区域</w:t>
      </w:r>
      <w:r>
        <w:rPr>
          <w:rFonts w:hint="eastAsia"/>
        </w:rPr>
        <w:t>ID</w:t>
      </w:r>
      <w:r>
        <w:rPr>
          <w:rFonts w:hint="eastAsia"/>
        </w:rPr>
        <w:t>需为有效编码。</w:t>
      </w:r>
    </w:p>
    <w:p w14:paraId="3F5F1E10" w14:textId="77777777" w:rsidR="007E693F" w:rsidRDefault="007E693F" w:rsidP="00AE0861">
      <w:pPr>
        <w:pStyle w:val="a5"/>
        <w:spacing w:line="312" w:lineRule="auto"/>
        <w:ind w:firstLine="422"/>
        <w:jc w:val="left"/>
        <w:rPr>
          <w:rFonts w:hint="eastAsia"/>
        </w:rPr>
      </w:pPr>
      <w:r>
        <w:rPr>
          <w:rFonts w:hint="eastAsia"/>
          <w:b/>
          <w:bCs/>
        </w:rPr>
        <w:t>所需数据</w:t>
      </w:r>
      <w:r>
        <w:rPr>
          <w:rFonts w:hint="eastAsia"/>
        </w:rPr>
        <w:t>：合作对象</w:t>
      </w:r>
      <w:r>
        <w:rPr>
          <w:rFonts w:hint="eastAsia"/>
        </w:rPr>
        <w:t>ID</w:t>
      </w:r>
      <w:r>
        <w:rPr>
          <w:rFonts w:hint="eastAsia"/>
        </w:rPr>
        <w:t>、活动区域</w:t>
      </w:r>
      <w:r>
        <w:rPr>
          <w:rFonts w:hint="eastAsia"/>
        </w:rPr>
        <w:t>ID</w:t>
      </w:r>
      <w:r>
        <w:rPr>
          <w:rFonts w:hint="eastAsia"/>
        </w:rPr>
        <w:t>、租用起始时间、租用结束时间、租用用途、合作方名称、员工职位</w:t>
      </w:r>
    </w:p>
    <w:p w14:paraId="3F11225B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1" w:name="_Toc6397"/>
      <w:r>
        <w:rPr>
          <w:rFonts w:hint="eastAsia"/>
        </w:rPr>
        <w:t>场地活动管理功能数据需求</w:t>
      </w:r>
      <w:bookmarkEnd w:id="11"/>
    </w:p>
    <w:p w14:paraId="0F5FCF09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活动获批后生成活动记录，项目经理可更新活动名称、参与人数、内容描述、状态（筹备中/进行中/已结束），系统记录修改日志，支持批量导入参与人员</w:t>
      </w:r>
      <w:r>
        <w:rPr>
          <w:rFonts w:hint="eastAsia"/>
          <w:sz w:val="21"/>
          <w:szCs w:val="21"/>
        </w:rPr>
        <w:t>。</w:t>
      </w:r>
    </w:p>
    <w:p w14:paraId="699634CE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活动ID、活动名、活动人数、内容描述、活动状态、账号权限、临时权限ID</w:t>
      </w:r>
    </w:p>
    <w:p w14:paraId="4274A6F1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2" w:name="_Toc25153"/>
      <w:r>
        <w:rPr>
          <w:rFonts w:hint="eastAsia"/>
        </w:rPr>
        <w:t>场地活动结算收费功能数据需求</w:t>
      </w:r>
      <w:bookmarkEnd w:id="12"/>
    </w:p>
    <w:p w14:paraId="103538CE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活动结束后系统根据实际使用时长、场地费标准及附加服务自动生成结算单，项目经理确认后生成应收款，支持在线支付与发票申请</w:t>
      </w:r>
      <w:r>
        <w:rPr>
          <w:rFonts w:hint="eastAsia"/>
          <w:sz w:val="21"/>
          <w:szCs w:val="21"/>
        </w:rPr>
        <w:t>。</w:t>
      </w:r>
    </w:p>
    <w:p w14:paraId="64D0F4BA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活动ID、活动区域ID、租用起始时间、租用结束时间、场地费、附加服务费、支付方式、开票信息</w:t>
      </w:r>
    </w:p>
    <w:p w14:paraId="3F495EC2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3" w:name="_Toc30598"/>
      <w:r>
        <w:rPr>
          <w:rFonts w:hint="eastAsia"/>
        </w:rPr>
        <w:lastRenderedPageBreak/>
        <w:t>场地活动统计数据报表生成功能</w:t>
      </w:r>
      <w:bookmarkEnd w:id="13"/>
    </w:p>
    <w:p w14:paraId="7CC5147C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系统按日/周/月生成场地活动统计报表，包含活动场次、总租用时长、总收费、平均上座率、热门场地排行，可导出PDF/Excel</w:t>
      </w:r>
      <w:r>
        <w:rPr>
          <w:rFonts w:hint="eastAsia"/>
          <w:sz w:val="21"/>
          <w:szCs w:val="21"/>
        </w:rPr>
        <w:t>。</w:t>
      </w:r>
    </w:p>
    <w:p w14:paraId="2FAFDB59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活动ID、活动区域ID、租用起始时间、租用结束时间、场地费、实际参与人数</w:t>
      </w:r>
    </w:p>
    <w:p w14:paraId="087EBA61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4" w:name="_Toc29429"/>
      <w:r>
        <w:rPr>
          <w:rFonts w:hint="eastAsia"/>
        </w:rPr>
        <w:t>促销活动管理功能数据需求</w:t>
      </w:r>
      <w:bookmarkEnd w:id="14"/>
    </w:p>
    <w:p w14:paraId="00C0D4F0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管理员或商户可创建促销活动，填写活动名称、促销花费、目标店铺、开始结束时间、折扣或满减规则，系统自动推送至关联店铺</w:t>
      </w:r>
      <w:r>
        <w:rPr>
          <w:rFonts w:hint="eastAsia"/>
          <w:sz w:val="21"/>
          <w:szCs w:val="21"/>
        </w:rPr>
        <w:t>。</w:t>
      </w:r>
    </w:p>
    <w:p w14:paraId="00B5A96C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活动ID、活动名称、促销花费、店铺ID列表、活动开始时间、活动结束时间、促销规则描述</w:t>
      </w:r>
    </w:p>
    <w:p w14:paraId="54314A7C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5" w:name="_Toc25505"/>
      <w:r>
        <w:rPr>
          <w:rFonts w:hint="eastAsia"/>
        </w:rPr>
        <w:t>促销活动统计数据报表生成功能</w:t>
      </w:r>
      <w:bookmarkEnd w:id="15"/>
    </w:p>
    <w:p w14:paraId="02034982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系统在促销活动结束后生成效果报表，包括参与店铺数、总销售额增量、促销成本、ROI、优惠券核销率，支持按店铺或活动维度对比</w:t>
      </w:r>
      <w:r>
        <w:rPr>
          <w:rFonts w:hint="eastAsia"/>
          <w:sz w:val="21"/>
          <w:szCs w:val="21"/>
        </w:rPr>
        <w:t>。</w:t>
      </w:r>
    </w:p>
    <w:p w14:paraId="5327ABE9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活动ID、店铺ID、促销花费、销售额增量、优惠券使用量、时间范围</w:t>
      </w:r>
    </w:p>
    <w:p w14:paraId="33FADF84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6" w:name="_Toc27301"/>
      <w:r>
        <w:rPr>
          <w:rFonts w:hint="eastAsia"/>
        </w:rPr>
        <w:t>员工权限管理功能数据需求</w:t>
      </w:r>
      <w:bookmarkEnd w:id="16"/>
    </w:p>
    <w:p w14:paraId="3A5D9B94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人事管理员可新增、修改或撤销员工权限，权限按角色模板分配，变更即时生效并记录审计日志，支持批量导入与权限有效期设置</w:t>
      </w:r>
      <w:r>
        <w:rPr>
          <w:rFonts w:hint="eastAsia"/>
          <w:sz w:val="21"/>
          <w:szCs w:val="21"/>
        </w:rPr>
        <w:t>。</w:t>
      </w:r>
    </w:p>
    <w:p w14:paraId="34264153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员工ID、账号权限、角色模板、授权管理员账号、生效时间、失效时间、变更原因</w:t>
      </w:r>
    </w:p>
    <w:p w14:paraId="3AA4EEB6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7" w:name="_Toc1198"/>
      <w:r>
        <w:rPr>
          <w:rFonts w:hint="eastAsia"/>
        </w:rPr>
        <w:t>员工个人信息修改功能数据需求</w:t>
      </w:r>
      <w:bookmarkEnd w:id="17"/>
    </w:p>
    <w:p w14:paraId="6466829F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员工可在权限允许范围内修改个人非敏感信息，系统根据身份类型开放不同字段，修改后同步更新员工表与账号表，并记录修改日志</w:t>
      </w:r>
      <w:r>
        <w:rPr>
          <w:rFonts w:hint="eastAsia"/>
          <w:sz w:val="21"/>
          <w:szCs w:val="21"/>
        </w:rPr>
        <w:t>。</w:t>
      </w:r>
    </w:p>
    <w:p w14:paraId="4BAE0B0B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员工ID、可修改字段列表（如联系方式、紧急联系人、头像链接）、变更内容、修改时间、操作账号</w:t>
      </w:r>
    </w:p>
    <w:p w14:paraId="6EEA7372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8" w:name="_Toc15042"/>
      <w:r>
        <w:rPr>
          <w:rFonts w:hint="eastAsia"/>
        </w:rPr>
        <w:t>员工考勤功能数据需求</w:t>
      </w:r>
      <w:bookmarkEnd w:id="18"/>
    </w:p>
    <w:p w14:paraId="335BBD13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系统每日自动记录员工签到签退时间，允许补录与异常申诉，月末生成考勤汇总</w:t>
      </w:r>
      <w:r>
        <w:rPr>
          <w:rFonts w:hint="eastAsia"/>
          <w:sz w:val="21"/>
          <w:szCs w:val="21"/>
        </w:rPr>
        <w:t>。</w:t>
      </w:r>
    </w:p>
    <w:p w14:paraId="617141AA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员工ID、签到时间、签退时间、考勤状态（正常/迟到/早退/缺勤）、补录原因、申诉说明</w:t>
      </w:r>
    </w:p>
    <w:p w14:paraId="50F106B3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19" w:name="_Toc6057"/>
      <w:r>
        <w:rPr>
          <w:rFonts w:hint="eastAsia"/>
        </w:rPr>
        <w:lastRenderedPageBreak/>
        <w:t>员工工资管理功能数据需求</w:t>
      </w:r>
      <w:bookmarkEnd w:id="19"/>
    </w:p>
    <w:p w14:paraId="499AE91A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人事部门每月根据考勤、奖金、罚金计算工资，支持批量导入与个别调整，工资单生成后员工可在线查看与确认</w:t>
      </w:r>
      <w:r>
        <w:rPr>
          <w:rFonts w:hint="eastAsia"/>
          <w:sz w:val="21"/>
          <w:szCs w:val="21"/>
        </w:rPr>
        <w:t>。</w:t>
      </w:r>
    </w:p>
    <w:p w14:paraId="56ED6FBF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员工ID、底薪、奖金、罚金、考勤次数、实际薪水、发放月份、确认状态</w:t>
      </w:r>
    </w:p>
    <w:p w14:paraId="6DE4E267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20" w:name="_Toc8318"/>
      <w:r>
        <w:rPr>
          <w:rFonts w:hint="eastAsia"/>
        </w:rPr>
        <w:t>员工工资统计报表生成功能数据需求</w:t>
      </w:r>
      <w:bookmarkEnd w:id="20"/>
    </w:p>
    <w:p w14:paraId="00CE7877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员工工资统计报表生成功能数据需求 系统按月生成工资总览报表，包含部门工资总额、人均工资、最高最低值、奖金罚金分布，支持导出与图表展示</w:t>
      </w:r>
      <w:r>
        <w:rPr>
          <w:rFonts w:hint="eastAsia"/>
          <w:sz w:val="21"/>
          <w:szCs w:val="21"/>
        </w:rPr>
        <w:t>。</w:t>
      </w:r>
    </w:p>
    <w:p w14:paraId="0BF02834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时间（月份）、员工ID、部门、底薪、奖金、罚金、实际薪水</w:t>
      </w:r>
    </w:p>
    <w:p w14:paraId="1743047F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21" w:name="_Toc4244"/>
      <w:r>
        <w:rPr>
          <w:rFonts w:hint="eastAsia"/>
        </w:rPr>
        <w:t>员工临时权限管理功能数据需求</w:t>
      </w:r>
      <w:bookmarkEnd w:id="21"/>
    </w:p>
    <w:p w14:paraId="0110448F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项目经理可为活动临时授权员工，权限在活动结束后自动回收，系统记录授权与回收日志</w:t>
      </w:r>
      <w:r>
        <w:rPr>
          <w:rFonts w:hint="eastAsia"/>
          <w:sz w:val="21"/>
          <w:szCs w:val="21"/>
        </w:rPr>
        <w:t>。</w:t>
      </w:r>
    </w:p>
    <w:p w14:paraId="6822D78F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授权人账号、员工ID、活动ID、临时权限内容、授权时间、回收时间、活动结束标记</w:t>
      </w:r>
    </w:p>
    <w:p w14:paraId="1BB47496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22" w:name="_Toc198657761"/>
      <w:bookmarkStart w:id="23" w:name="_Toc9472"/>
      <w:r>
        <w:rPr>
          <w:rFonts w:hint="eastAsia"/>
        </w:rPr>
        <w:t>商户信息管理功能数据需求</w:t>
      </w:r>
      <w:bookmarkEnd w:id="22"/>
      <w:bookmarkEnd w:id="23"/>
    </w:p>
    <w:p w14:paraId="74E96DD7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管理人员可查看与更新店铺及租户信息，支持按店铺ID、租户名称、状态检索，修改后同步更新店铺表</w:t>
      </w:r>
      <w:r>
        <w:rPr>
          <w:rFonts w:hint="eastAsia"/>
          <w:sz w:val="21"/>
          <w:szCs w:val="21"/>
        </w:rPr>
        <w:t>。</w:t>
      </w:r>
    </w:p>
    <w:p w14:paraId="3A27B8A8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店铺ID、店铺名称、店铺状态、租户类型、租户名、租户联系方式、租用起始时间、租用结束时间、租金提交状态</w:t>
      </w:r>
    </w:p>
    <w:p w14:paraId="20E3E012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24" w:name="_Toc27749"/>
      <w:r>
        <w:rPr>
          <w:rFonts w:hint="eastAsia"/>
        </w:rPr>
        <w:t>店面状态管理功能数据需求</w:t>
      </w:r>
      <w:bookmarkEnd w:id="24"/>
    </w:p>
    <w:p w14:paraId="6117E09D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区域管理员可变更店面空置状态，更新租金或面积，变更前校验是否存在有效租约，所有变更记录入日志</w:t>
      </w:r>
      <w:r>
        <w:rPr>
          <w:rFonts w:hint="eastAsia"/>
          <w:sz w:val="21"/>
          <w:szCs w:val="21"/>
        </w:rPr>
        <w:t>。</w:t>
      </w:r>
    </w:p>
    <w:p w14:paraId="6C10CB36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区域ID、空置标识、面积、店铺租金、变更原因、操作账号</w:t>
      </w:r>
    </w:p>
    <w:p w14:paraId="5B50D133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25" w:name="_Toc12331"/>
      <w:r>
        <w:rPr>
          <w:rFonts w:hint="eastAsia"/>
        </w:rPr>
        <w:t>商户信息统计报表功能数据需求</w:t>
      </w:r>
      <w:bookmarkEnd w:id="25"/>
    </w:p>
    <w:p w14:paraId="467671A9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商户信息统计报表功能数据需求 系统实时生成商户运营报表，包含总店铺数、正常营业/空置/停业比例、租户行业分布、租金收缴率，可导出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PDF</w:t>
      </w:r>
      <w:r>
        <w:rPr>
          <w:rFonts w:hint="eastAsia"/>
          <w:sz w:val="21"/>
          <w:szCs w:val="21"/>
        </w:rPr>
        <w:t>。</w:t>
      </w:r>
    </w:p>
    <w:p w14:paraId="48F33BF5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店铺ID、店铺状态、租户类型、租用起始时间、租用结束时间、租金提交状态</w:t>
      </w:r>
    </w:p>
    <w:p w14:paraId="364FFE7F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26" w:name="_Toc24362"/>
      <w:r>
        <w:rPr>
          <w:rFonts w:hint="eastAsia"/>
        </w:rPr>
        <w:t>商户租金收取功能数据需求</w:t>
      </w:r>
      <w:bookmarkEnd w:id="26"/>
    </w:p>
    <w:p w14:paraId="35E31578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租户登录店铺账号后查看应付租金并在线支付，系统生成电子收据并更新租金提交状态，逾期自动提醒</w:t>
      </w:r>
      <w:r>
        <w:rPr>
          <w:rFonts w:hint="eastAsia"/>
          <w:sz w:val="21"/>
          <w:szCs w:val="21"/>
        </w:rPr>
        <w:t>。</w:t>
      </w:r>
    </w:p>
    <w:p w14:paraId="63BB736F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店铺ID、租户账号、应付金额、支付时间、支付方式、支付状态、收据编号</w:t>
      </w:r>
    </w:p>
    <w:p w14:paraId="2948572C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27" w:name="_Toc198657764"/>
      <w:bookmarkStart w:id="28" w:name="_Toc19109"/>
      <w:r>
        <w:rPr>
          <w:rFonts w:hint="eastAsia"/>
        </w:rPr>
        <w:t>商户租金统计报表功能</w:t>
      </w:r>
      <w:bookmarkEnd w:id="27"/>
      <w:r>
        <w:rPr>
          <w:rFonts w:hint="eastAsia"/>
        </w:rPr>
        <w:t>数据需求</w:t>
      </w:r>
      <w:bookmarkEnd w:id="28"/>
    </w:p>
    <w:p w14:paraId="5744F166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商户租金统计报表功能数据需求 系统按周期生成租金收入报表，展示应收、实收、欠费、逾期天数、收缴率及趋势图</w:t>
      </w:r>
      <w:r>
        <w:rPr>
          <w:rFonts w:hint="eastAsia"/>
          <w:sz w:val="21"/>
          <w:szCs w:val="21"/>
        </w:rPr>
        <w:t>。</w:t>
      </w:r>
    </w:p>
    <w:p w14:paraId="0AEDBBA9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店铺ID、区域ID、店面租金、租用起始时间、租用结束时间、租金提交状态、支付时间</w:t>
      </w:r>
    </w:p>
    <w:p w14:paraId="5D45018F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29" w:name="_Toc198657765"/>
      <w:bookmarkStart w:id="30" w:name="_Toc10367"/>
      <w:r>
        <w:rPr>
          <w:rFonts w:hint="eastAsia"/>
        </w:rPr>
        <w:t>停车场车位状态查询功能</w:t>
      </w:r>
      <w:bookmarkEnd w:id="29"/>
      <w:r>
        <w:rPr>
          <w:rFonts w:hint="eastAsia"/>
        </w:rPr>
        <w:t>数据需求</w:t>
      </w:r>
      <w:bookmarkEnd w:id="30"/>
    </w:p>
    <w:p w14:paraId="3B59A982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系统实时展示各停车场区域的车位占用情况，支持按区域、楼层、车位ID筛选，并提供剩余车位数统计</w:t>
      </w:r>
      <w:r>
        <w:rPr>
          <w:rFonts w:hint="eastAsia"/>
          <w:sz w:val="21"/>
          <w:szCs w:val="21"/>
        </w:rPr>
        <w:t>。</w:t>
      </w:r>
    </w:p>
    <w:p w14:paraId="79C8C2E7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区域ID、车位ID、是否有车、更新时间、查询账号权限</w:t>
      </w:r>
    </w:p>
    <w:p w14:paraId="25EA2097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31" w:name="_Toc198657766"/>
      <w:bookmarkStart w:id="32" w:name="_Toc20733"/>
      <w:r>
        <w:rPr>
          <w:rFonts w:hint="eastAsia"/>
        </w:rPr>
        <w:t>停车场出入车计费功能</w:t>
      </w:r>
      <w:bookmarkEnd w:id="31"/>
      <w:r>
        <w:rPr>
          <w:rFonts w:hint="eastAsia"/>
        </w:rPr>
        <w:t>数据需求</w:t>
      </w:r>
      <w:bookmarkEnd w:id="32"/>
    </w:p>
    <w:p w14:paraId="21F10052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车辆入场时自动抓拍车牌并分配车位，出场时按停车时长计费，支持现金、扫码、无感支付，系统记录完整流水</w:t>
      </w:r>
      <w:r>
        <w:rPr>
          <w:rFonts w:hint="eastAsia"/>
          <w:sz w:val="21"/>
          <w:szCs w:val="21"/>
        </w:rPr>
        <w:t>。</w:t>
      </w:r>
    </w:p>
    <w:p w14:paraId="35A61DDC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车牌号、区域ID、车位ID、停车起始时间、停车结束时间、单位时间停车费、支付状态</w:t>
      </w:r>
    </w:p>
    <w:p w14:paraId="40D4531E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33" w:name="_Toc26768"/>
      <w:bookmarkStart w:id="34" w:name="_Toc198657767"/>
      <w:r>
        <w:rPr>
          <w:rFonts w:hint="eastAsia"/>
        </w:rPr>
        <w:t>停车场统计信息报表功能数据需求</w:t>
      </w:r>
      <w:bookmarkEnd w:id="33"/>
    </w:p>
    <w:p w14:paraId="2C8589B4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系统按日/周/月生成停车场运营报表，包含车流量、收入总额、平均停车时长、高峰时段车位利用率，支持图表与Excel导出</w:t>
      </w:r>
      <w:r>
        <w:rPr>
          <w:rFonts w:hint="eastAsia"/>
          <w:sz w:val="21"/>
          <w:szCs w:val="21"/>
        </w:rPr>
        <w:t>。</w:t>
      </w:r>
    </w:p>
    <w:p w14:paraId="1A009622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区域ID、车牌号、停车起始时间、停车结束时间、单位时间停车费</w:t>
      </w:r>
    </w:p>
    <w:p w14:paraId="238C64BB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35" w:name="_Toc10532"/>
      <w:r>
        <w:rPr>
          <w:rFonts w:hint="eastAsia"/>
        </w:rPr>
        <w:t>设备监控和操作功能</w:t>
      </w:r>
      <w:bookmarkEnd w:id="34"/>
      <w:r>
        <w:rPr>
          <w:rFonts w:hint="eastAsia"/>
        </w:rPr>
        <w:t>数据需求</w:t>
      </w:r>
      <w:bookmarkEnd w:id="35"/>
    </w:p>
    <w:p w14:paraId="5C010D42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管理员可实时查看设备运行状态并进行远程控制，系统记录操作日志与状态变更，异常自动报警</w:t>
      </w:r>
      <w:r>
        <w:rPr>
          <w:rFonts w:hint="eastAsia"/>
          <w:sz w:val="21"/>
          <w:szCs w:val="21"/>
        </w:rPr>
        <w:t>。</w:t>
      </w:r>
    </w:p>
    <w:p w14:paraId="2F668714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设备ID、类别、状态、接口、区域ID、操作指令、操作账号、操作时间</w:t>
      </w:r>
    </w:p>
    <w:p w14:paraId="0B58C58A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36" w:name="_Toc198657768"/>
      <w:bookmarkStart w:id="37" w:name="_Toc25138"/>
      <w:r>
        <w:rPr>
          <w:rFonts w:hint="eastAsia"/>
        </w:rPr>
        <w:t>设备维护工单功能</w:t>
      </w:r>
      <w:bookmarkEnd w:id="36"/>
      <w:r>
        <w:rPr>
          <w:rFonts w:hint="eastAsia"/>
        </w:rPr>
        <w:t>数据需求</w:t>
      </w:r>
      <w:bookmarkEnd w:id="37"/>
    </w:p>
    <w:p w14:paraId="679EE63E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报修人提交工单后系统分配维修员工，维修完成后填写结果与花费，所有流程状态可追踪</w:t>
      </w:r>
      <w:r>
        <w:rPr>
          <w:rFonts w:hint="eastAsia"/>
          <w:sz w:val="21"/>
          <w:szCs w:val="21"/>
        </w:rPr>
        <w:t>。</w:t>
      </w:r>
    </w:p>
    <w:p w14:paraId="55F3D1AE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设备ID、员工ID、维修开始时间、维修结束时间、维修花费、故障描述、处理结果、工单状态</w:t>
      </w:r>
    </w:p>
    <w:p w14:paraId="05BFF567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38" w:name="_Toc21657"/>
      <w:r>
        <w:rPr>
          <w:rFonts w:hint="eastAsia"/>
        </w:rPr>
        <w:lastRenderedPageBreak/>
        <w:t>综合现金流报表功能数据需求</w:t>
      </w:r>
      <w:bookmarkEnd w:id="38"/>
    </w:p>
    <w:p w14:paraId="30362731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综合现金流报表功能数据需求 系统每日自动汇总租金、停车费、活动收入、工资、维修、设备采购等现金收支，生成日报、月报、年报，支持按类别与时间段筛选</w:t>
      </w:r>
      <w:r>
        <w:rPr>
          <w:rFonts w:hint="eastAsia"/>
          <w:sz w:val="21"/>
          <w:szCs w:val="21"/>
        </w:rPr>
        <w:t>。</w:t>
      </w:r>
    </w:p>
    <w:p w14:paraId="288A542D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收入类型、支出类型、金额、发生时间、关联单据编号、账户余额</w:t>
      </w:r>
    </w:p>
    <w:p w14:paraId="5DCBFFDD" w14:textId="77777777" w:rsidR="007E693F" w:rsidRDefault="007E693F" w:rsidP="00AE0861">
      <w:pPr>
        <w:pStyle w:val="2"/>
        <w:tabs>
          <w:tab w:val="left" w:pos="567"/>
        </w:tabs>
        <w:rPr>
          <w:rFonts w:hint="eastAsia"/>
        </w:rPr>
      </w:pPr>
      <w:bookmarkStart w:id="39" w:name="_Toc15077"/>
      <w:r>
        <w:rPr>
          <w:rFonts w:hint="eastAsia"/>
        </w:rPr>
        <w:t>系统非功能性需求</w:t>
      </w:r>
      <w:bookmarkEnd w:id="39"/>
    </w:p>
    <w:p w14:paraId="76239FFE" w14:textId="77777777" w:rsidR="007E693F" w:rsidRDefault="007E693F" w:rsidP="00AE0861">
      <w:pPr>
        <w:pStyle w:val="3"/>
        <w:tabs>
          <w:tab w:val="left" w:pos="567"/>
        </w:tabs>
        <w:rPr>
          <w:rFonts w:hint="eastAsia"/>
        </w:rPr>
      </w:pPr>
      <w:bookmarkStart w:id="40" w:name="_Toc19694"/>
      <w:r>
        <w:rPr>
          <w:rFonts w:hint="eastAsia"/>
        </w:rPr>
        <w:t>性能需求</w:t>
      </w:r>
      <w:bookmarkEnd w:id="40"/>
    </w:p>
    <w:p w14:paraId="4FBDC3E4" w14:textId="77777777" w:rsidR="007E693F" w:rsidRDefault="007E693F" w:rsidP="00AE0861">
      <w:pPr>
        <w:pStyle w:val="a5"/>
        <w:spacing w:line="312" w:lineRule="auto"/>
        <w:ind w:firstLine="420"/>
        <w:jc w:val="left"/>
        <w:rPr>
          <w:rFonts w:ascii="宋体"/>
        </w:rPr>
      </w:pPr>
      <w:r>
        <w:rPr>
          <w:rFonts w:ascii="宋体"/>
        </w:rPr>
        <w:t>系统支持高效的数据查询与事务处理，</w:t>
      </w:r>
      <w:r>
        <w:rPr>
          <w:rFonts w:ascii="宋体" w:hint="eastAsia"/>
        </w:rPr>
        <w:t>可以</w:t>
      </w:r>
      <w:r>
        <w:rPr>
          <w:rFonts w:ascii="宋体"/>
        </w:rPr>
        <w:t>确保在并发场景下稳定运行；后端部署于Ubuntu 22.04服务器，采用ASP.NET Core框架，前端基于Vue</w:t>
      </w:r>
      <w:r>
        <w:rPr>
          <w:rFonts w:ascii="宋体" w:hint="eastAsia"/>
        </w:rPr>
        <w:t>框架</w:t>
      </w:r>
      <w:r>
        <w:rPr>
          <w:rFonts w:ascii="宋体"/>
        </w:rPr>
        <w:t>开发。</w:t>
      </w:r>
    </w:p>
    <w:p w14:paraId="3E10DBF8" w14:textId="77777777" w:rsidR="007E693F" w:rsidRDefault="007E693F" w:rsidP="00AE0861">
      <w:pPr>
        <w:pStyle w:val="a5"/>
        <w:spacing w:line="312" w:lineRule="auto"/>
        <w:ind w:firstLine="422"/>
        <w:jc w:val="left"/>
        <w:rPr>
          <w:rFonts w:ascii="宋体" w:hint="eastAsia"/>
        </w:rPr>
      </w:pPr>
      <w:r>
        <w:rPr>
          <w:rFonts w:ascii="宋体"/>
          <w:b/>
          <w:bCs/>
        </w:rPr>
        <w:t>所需数据</w:t>
      </w:r>
      <w:r>
        <w:rPr>
          <w:rFonts w:ascii="宋体" w:hint="eastAsia"/>
        </w:rPr>
        <w:t>：</w:t>
      </w:r>
      <w:r>
        <w:rPr>
          <w:rFonts w:ascii="宋体"/>
        </w:rPr>
        <w:t>操作</w:t>
      </w:r>
      <w:r>
        <w:rPr>
          <w:rFonts w:ascii="宋体" w:hint="eastAsia"/>
        </w:rPr>
        <w:t>系统，</w:t>
      </w:r>
      <w:r>
        <w:rPr>
          <w:rFonts w:ascii="宋体"/>
        </w:rPr>
        <w:t>后端</w:t>
      </w:r>
      <w:r>
        <w:rPr>
          <w:rFonts w:ascii="宋体" w:hint="eastAsia"/>
        </w:rPr>
        <w:t>日志</w:t>
      </w:r>
      <w:r>
        <w:rPr>
          <w:rFonts w:ascii="宋体"/>
        </w:rPr>
        <w:t>、前端框架、数据库、API 协议。</w:t>
      </w:r>
    </w:p>
    <w:p w14:paraId="27D38047" w14:textId="77777777" w:rsidR="007E693F" w:rsidRDefault="007E693F" w:rsidP="00AE0861">
      <w:pPr>
        <w:pStyle w:val="3"/>
        <w:tabs>
          <w:tab w:val="left" w:pos="567"/>
        </w:tabs>
      </w:pPr>
      <w:bookmarkStart w:id="41" w:name="_Toc4023"/>
      <w:r>
        <w:rPr>
          <w:rFonts w:hint="eastAsia"/>
        </w:rPr>
        <w:t>可靠性需求</w:t>
      </w:r>
      <w:bookmarkEnd w:id="41"/>
    </w:p>
    <w:p w14:paraId="77ECECB2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系统需具备高可用性，确保在长时间运行过程中稳定可靠。系统支持持续运行，减少计划外停机时间。</w:t>
      </w:r>
    </w:p>
    <w:p w14:paraId="57415EC0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系统可用性百分比、计划内维护时间、故障恢复时间（RTO）、数据恢复点（RPO）</w:t>
      </w:r>
    </w:p>
    <w:p w14:paraId="01DCCFC9" w14:textId="77777777" w:rsidR="007E693F" w:rsidRDefault="007E693F" w:rsidP="00AE0861">
      <w:pPr>
        <w:pStyle w:val="3"/>
        <w:tabs>
          <w:tab w:val="left" w:pos="567"/>
        </w:tabs>
      </w:pPr>
      <w:bookmarkStart w:id="42" w:name="_Toc17821"/>
      <w:r>
        <w:rPr>
          <w:rFonts w:hint="eastAsia"/>
        </w:rPr>
        <w:t>兼容性需求</w:t>
      </w:r>
      <w:bookmarkEnd w:id="42"/>
    </w:p>
    <w:p w14:paraId="0F1BF1F1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系统需具备良好的兼容性，确保在不同环境下稳定运行。系统支持主流的浏览器和操作系统版本，确保前后端框架的兼容性。</w:t>
      </w:r>
    </w:p>
    <w:p w14:paraId="3E1D6C91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操作系统版本（Ubuntu 22.04）、后端框架版本（ASP.NET Core）、前端框架版本（Vue）</w:t>
      </w:r>
    </w:p>
    <w:p w14:paraId="09DAC222" w14:textId="77777777" w:rsidR="007E693F" w:rsidRDefault="007E693F" w:rsidP="00AE0861">
      <w:pPr>
        <w:pStyle w:val="3"/>
        <w:tabs>
          <w:tab w:val="left" w:pos="567"/>
        </w:tabs>
      </w:pPr>
      <w:bookmarkStart w:id="43" w:name="_Toc11869"/>
      <w:r>
        <w:rPr>
          <w:rFonts w:hint="eastAsia"/>
        </w:rPr>
        <w:t>环境需求</w:t>
      </w:r>
      <w:bookmarkEnd w:id="43"/>
    </w:p>
    <w:p w14:paraId="28564275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系统运行环境基于 Ubuntu 22.04 操作系统，后端采用 ASP.NET Core 框架，前端使用 Vue 框架进行开发</w:t>
      </w:r>
    </w:p>
    <w:p w14:paraId="10404D83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操作系统版本（Ubuntu 22.04）、后端框架版本（ASP.NET Core）、前端框架版本（Vue）</w:t>
      </w:r>
    </w:p>
    <w:p w14:paraId="0DEA4740" w14:textId="77777777" w:rsidR="007E693F" w:rsidRDefault="007E693F" w:rsidP="00AE0861">
      <w:pPr>
        <w:pStyle w:val="3"/>
        <w:tabs>
          <w:tab w:val="left" w:pos="567"/>
        </w:tabs>
      </w:pPr>
      <w:bookmarkStart w:id="44" w:name="_Toc1337"/>
      <w:r>
        <w:rPr>
          <w:rFonts w:hint="eastAsia"/>
        </w:rPr>
        <w:t>可靠性需求</w:t>
      </w:r>
      <w:bookmarkEnd w:id="44"/>
    </w:p>
    <w:p w14:paraId="6FBC1F9D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系统需具备良好的可维护性，确保代码清晰、易于管理和更新。后端采用 ASP.NET Core 框架，前端使用 Vue 框架，便于后续开发和维护</w:t>
      </w:r>
    </w:p>
    <w:p w14:paraId="1F15C12C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代码规范、注释覆盖率、配置中心接口</w:t>
      </w:r>
    </w:p>
    <w:p w14:paraId="20A087A2" w14:textId="77777777" w:rsidR="007E693F" w:rsidRDefault="007E693F" w:rsidP="00AE0861">
      <w:pPr>
        <w:pStyle w:val="3"/>
        <w:tabs>
          <w:tab w:val="left" w:pos="567"/>
        </w:tabs>
      </w:pPr>
      <w:bookmarkStart w:id="45" w:name="_Toc31744"/>
      <w:r>
        <w:rPr>
          <w:rFonts w:hint="eastAsia"/>
        </w:rPr>
        <w:lastRenderedPageBreak/>
        <w:t>可测试性需求</w:t>
      </w:r>
      <w:bookmarkEnd w:id="45"/>
    </w:p>
    <w:p w14:paraId="498012BD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需具备良好的可测试性，确保各功能模块能够进行有效的单元测试和集成测试。数据库设计中涉及的各个表和关系模式应支持独立测试，确保数据交互的准确性和完整性。同时，系统应支持对数据库操作的自动化测试，以验证数据的正确性和一致性</w:t>
      </w:r>
    </w:p>
    <w:p w14:paraId="515BC20A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单元测试覆盖率、接口自动化测试用例数、数据库操作测试覆盖率</w:t>
      </w:r>
    </w:p>
    <w:p w14:paraId="482FCA41" w14:textId="77777777" w:rsidR="007E693F" w:rsidRDefault="007E693F" w:rsidP="00AE0861">
      <w:pPr>
        <w:pStyle w:val="3"/>
        <w:tabs>
          <w:tab w:val="left" w:pos="567"/>
        </w:tabs>
      </w:pPr>
      <w:bookmarkStart w:id="46" w:name="_Toc22918"/>
      <w:r>
        <w:rPr>
          <w:rFonts w:hint="eastAsia"/>
        </w:rPr>
        <w:t>可维护性需求</w:t>
      </w:r>
      <w:bookmarkEnd w:id="46"/>
    </w:p>
    <w:p w14:paraId="6C6F0A89" w14:textId="77777777" w:rsidR="007E693F" w:rsidRDefault="007E693F" w:rsidP="00AE0861">
      <w:pPr>
        <w:spacing w:line="312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>系统需具备良好的可维护性，确保代码清晰、易于管理和更新。数据库设计应遵循规范化原则，确保数据结构合理，便于后续的扩展和维护。同时，系统应支持在线热更新配置，减少维护时间对业务的影响。</w:t>
      </w:r>
    </w:p>
    <w:p w14:paraId="7AF40B53" w14:textId="77777777" w:rsidR="007E693F" w:rsidRDefault="007E693F" w:rsidP="00AE0861">
      <w:pPr>
        <w:spacing w:line="312" w:lineRule="auto"/>
        <w:ind w:firstLineChars="200" w:firstLine="422"/>
        <w:rPr>
          <w:rFonts w:hint="eastAsia"/>
          <w:sz w:val="21"/>
          <w:szCs w:val="21"/>
        </w:rPr>
      </w:pPr>
      <w:r>
        <w:rPr>
          <w:b/>
          <w:bCs/>
          <w:sz w:val="21"/>
          <w:szCs w:val="21"/>
        </w:rPr>
        <w:t>所需数据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数据库表结构设计文档、代码注释覆盖率、配置中心接口</w:t>
      </w:r>
    </w:p>
    <w:p w14:paraId="7F635C2B" w14:textId="77777777" w:rsidR="007E693F" w:rsidRDefault="007E693F" w:rsidP="00AE0861">
      <w:pPr>
        <w:pStyle w:val="2"/>
        <w:tabs>
          <w:tab w:val="left" w:pos="567"/>
        </w:tabs>
        <w:rPr>
          <w:rFonts w:hint="eastAsia"/>
        </w:rPr>
      </w:pPr>
      <w:bookmarkStart w:id="47" w:name="_Toc153176986"/>
      <w:bookmarkStart w:id="48" w:name="_Toc8083"/>
      <w:bookmarkStart w:id="49" w:name="_Toc153186083"/>
      <w:bookmarkStart w:id="50" w:name="_Toc155321571"/>
      <w:r>
        <w:rPr>
          <w:rFonts w:hint="eastAsia"/>
        </w:rPr>
        <w:t>组织结构</w:t>
      </w:r>
      <w:bookmarkEnd w:id="47"/>
      <w:bookmarkEnd w:id="48"/>
      <w:bookmarkEnd w:id="49"/>
      <w:bookmarkEnd w:id="50"/>
    </w:p>
    <w:p w14:paraId="21D3E8EA" w14:textId="77777777" w:rsidR="007E693F" w:rsidRDefault="007E693F" w:rsidP="00AE0861">
      <w:pPr>
        <w:pStyle w:val="a5"/>
        <w:ind w:firstLine="420"/>
        <w:jc w:val="left"/>
        <w:rPr>
          <w:rFonts w:hint="eastAsia"/>
        </w:rPr>
      </w:pPr>
      <w:r>
        <w:rPr>
          <w:rFonts w:hint="eastAsia"/>
        </w:rPr>
        <w:t>列出文档的组织结构。</w:t>
      </w:r>
    </w:p>
    <w:p w14:paraId="599B2642" w14:textId="77777777" w:rsidR="007E693F" w:rsidRDefault="007E693F" w:rsidP="00AE0861">
      <w:pPr>
        <w:pStyle w:val="a5"/>
        <w:ind w:firstLine="420"/>
        <w:jc w:val="left"/>
        <w:rPr>
          <w:rFonts w:hint="eastAsia"/>
        </w:rPr>
      </w:pPr>
      <w:r>
        <w:rPr>
          <w:rFonts w:hint="eastAsia"/>
        </w:rPr>
        <w:t>第一章：系统</w:t>
      </w:r>
      <w:r>
        <w:t>需求</w:t>
      </w:r>
      <w:r>
        <w:rPr>
          <w:rFonts w:hint="eastAsia"/>
        </w:rPr>
        <w:t>概述</w:t>
      </w:r>
      <w:r>
        <w:t>。展示我们设计的</w:t>
      </w:r>
      <w:r>
        <w:rPr>
          <w:rFonts w:hint="eastAsia"/>
        </w:rPr>
        <w:t>商业综合体信息管理</w:t>
      </w:r>
      <w:r>
        <w:t>系统的各功能对应的数据需求。</w:t>
      </w:r>
    </w:p>
    <w:p w14:paraId="3017963B" w14:textId="77777777" w:rsidR="007E693F" w:rsidRDefault="007E693F" w:rsidP="00AE0861">
      <w:pPr>
        <w:pStyle w:val="a5"/>
        <w:ind w:firstLine="420"/>
        <w:jc w:val="left"/>
      </w:pPr>
      <w:r>
        <w:rPr>
          <w:rFonts w:hint="eastAsia"/>
        </w:rPr>
        <w:t>第二章：系统设计与实现。分析各系统功能的详细设计与代码实现。</w:t>
      </w:r>
    </w:p>
    <w:p w14:paraId="13EB30A0" w14:textId="77777777" w:rsidR="007E693F" w:rsidRDefault="007E693F" w:rsidP="00AE0861">
      <w:pPr>
        <w:pStyle w:val="a5"/>
        <w:ind w:firstLine="420"/>
        <w:jc w:val="left"/>
        <w:rPr>
          <w:rFonts w:hint="eastAsia"/>
        </w:rPr>
      </w:pPr>
      <w:r>
        <w:rPr>
          <w:rFonts w:hint="eastAsia"/>
        </w:rPr>
        <w:t>第三章：数据库实现。分析数据库的具体实现。</w:t>
      </w:r>
    </w:p>
    <w:p w14:paraId="40B51FC6" w14:textId="77777777" w:rsidR="007E693F" w:rsidRDefault="007E693F" w:rsidP="00AE0861">
      <w:pPr>
        <w:pStyle w:val="a5"/>
        <w:ind w:firstLine="420"/>
        <w:jc w:val="left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：是本文档的图表索引</w:t>
      </w:r>
    </w:p>
    <w:p w14:paraId="7F90CADD" w14:textId="77777777" w:rsidR="00F96E06" w:rsidRPr="007E693F" w:rsidRDefault="00F96E06" w:rsidP="00AE0861">
      <w:pPr>
        <w:pStyle w:val="a5"/>
        <w:ind w:firstLine="420"/>
        <w:jc w:val="left"/>
        <w:rPr>
          <w:rFonts w:cs="Times New Roman"/>
        </w:rPr>
      </w:pPr>
    </w:p>
    <w:p w14:paraId="70C37B9D" w14:textId="77777777" w:rsidR="00F96E06" w:rsidRPr="007E693F" w:rsidRDefault="00911E1A" w:rsidP="00AE0861">
      <w:pPr>
        <w:pStyle w:val="1"/>
        <w:rPr>
          <w:rFonts w:ascii="Times New Roman"/>
        </w:rPr>
      </w:pPr>
      <w:bookmarkStart w:id="51" w:name="_Toc77076516"/>
      <w:r w:rsidRPr="007E693F">
        <w:rPr>
          <w:rFonts w:ascii="Times New Roman"/>
        </w:rPr>
        <w:lastRenderedPageBreak/>
        <w:t>商业综合体信息管理</w:t>
      </w:r>
      <w:r w:rsidR="00F87970" w:rsidRPr="007E693F">
        <w:rPr>
          <w:rFonts w:ascii="Times New Roman"/>
        </w:rPr>
        <w:t>系统</w:t>
      </w:r>
      <w:r w:rsidR="00675CC5" w:rsidRPr="007E693F">
        <w:rPr>
          <w:rFonts w:ascii="Times New Roman"/>
        </w:rPr>
        <w:t>设计</w:t>
      </w:r>
      <w:r w:rsidR="00554F16" w:rsidRPr="007E693F">
        <w:rPr>
          <w:rFonts w:ascii="Times New Roman"/>
        </w:rPr>
        <w:t>与实现</w:t>
      </w:r>
      <w:bookmarkEnd w:id="51"/>
    </w:p>
    <w:p w14:paraId="166A35A4" w14:textId="77777777" w:rsidR="00F96E06" w:rsidRPr="00A20338" w:rsidRDefault="00A20338" w:rsidP="00AE0861">
      <w:pPr>
        <w:spacing w:line="312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系统的使用者分为三类角色：管理员作为最高权限管理者，可全面掌控用户注册、区域划分、合作方审批、员工权限分配及现金流报表等核心功能；员工依据部门和职位权限，管理个人信息、考勤工资、活动申请及设备运维；商户则专注于自身店铺的运营，包括信息维护、租金缴纳、店面状态更新及促销活动参与。所有权限通过账号身份严格隔离。</w:t>
      </w:r>
    </w:p>
    <w:p w14:paraId="039894F2" w14:textId="77777777" w:rsidR="00F96E06" w:rsidRPr="007E693F" w:rsidRDefault="00BD564A" w:rsidP="00AE0861">
      <w:pPr>
        <w:pStyle w:val="2"/>
        <w:rPr>
          <w:rFonts w:ascii="Times New Roman" w:hAnsi="Times New Roman"/>
        </w:rPr>
      </w:pPr>
      <w:bookmarkStart w:id="52" w:name="_Toc77076517"/>
      <w:r>
        <w:rPr>
          <w:rFonts w:ascii="Times New Roman" w:hAnsi="Times New Roman" w:hint="eastAsia"/>
        </w:rPr>
        <w:t xml:space="preserve"> </w:t>
      </w:r>
      <w:r w:rsidR="00A20338">
        <w:rPr>
          <w:rFonts w:ascii="Times New Roman" w:hAnsi="Times New Roman" w:hint="eastAsia"/>
        </w:rPr>
        <w:t>用户</w:t>
      </w:r>
      <w:r w:rsidR="00F87970" w:rsidRPr="007E693F">
        <w:rPr>
          <w:rFonts w:ascii="Times New Roman" w:hAnsi="Times New Roman"/>
        </w:rPr>
        <w:t>用例</w:t>
      </w:r>
      <w:bookmarkEnd w:id="52"/>
    </w:p>
    <w:p w14:paraId="0F96BC84" w14:textId="77777777" w:rsidR="00F96E06" w:rsidRPr="00BD564A" w:rsidRDefault="00BD564A" w:rsidP="00AE0861">
      <w:pPr>
        <w:pStyle w:val="3"/>
        <w:rPr>
          <w:rFonts w:ascii="Times New Roman" w:hint="eastAsia"/>
        </w:rPr>
      </w:pPr>
      <w:bookmarkStart w:id="53" w:name="_Toc77076518"/>
      <w:r>
        <w:rPr>
          <w:rFonts w:ascii="Times New Roman" w:hint="eastAsia"/>
        </w:rPr>
        <w:t>用户</w:t>
      </w:r>
      <w:r w:rsidRPr="007E693F">
        <w:rPr>
          <w:rFonts w:ascii="Times New Roman"/>
        </w:rPr>
        <w:t>用例设计</w:t>
      </w:r>
      <w:bookmarkEnd w:id="53"/>
    </w:p>
    <w:p w14:paraId="24CADB10" w14:textId="77777777" w:rsidR="00807B6A" w:rsidRPr="007E693F" w:rsidRDefault="00807B6A" w:rsidP="00AE0861">
      <w:pPr>
        <w:pStyle w:val="af0"/>
        <w:rPr>
          <w:rFonts w:ascii="Times New Roman" w:hAnsi="Times New Roman" w:cs="Times New Roman"/>
        </w:rPr>
      </w:pPr>
      <w:bookmarkStart w:id="54" w:name="_Toc153186375"/>
      <w:bookmarkStart w:id="55" w:name="_Toc394245026"/>
      <w:r w:rsidRPr="007E693F">
        <w:rPr>
          <w:rFonts w:ascii="Times New Roman" w:hAnsi="Times New Roman" w:cs="Times New Roman"/>
        </w:rPr>
        <w:t>表格</w:t>
      </w:r>
      <w:r w:rsidRPr="007E693F">
        <w:rPr>
          <w:rFonts w:ascii="Times New Roman" w:hAnsi="Times New Roman" w:cs="Times New Roman"/>
        </w:rPr>
        <w:t xml:space="preserve"> </w:t>
      </w:r>
      <w:r w:rsidRPr="007E693F">
        <w:rPr>
          <w:rFonts w:ascii="Times New Roman" w:hAnsi="Times New Roman" w:cs="Times New Roman"/>
        </w:rPr>
        <w:fldChar w:fldCharType="begin"/>
      </w:r>
      <w:r w:rsidRPr="007E693F">
        <w:rPr>
          <w:rFonts w:ascii="Times New Roman" w:hAnsi="Times New Roman" w:cs="Times New Roman"/>
        </w:rPr>
        <w:instrText xml:space="preserve"> STYLEREF 1 \s </w:instrText>
      </w:r>
      <w:r w:rsidRPr="007E693F">
        <w:rPr>
          <w:rFonts w:ascii="Times New Roman" w:hAnsi="Times New Roman" w:cs="Times New Roman"/>
        </w:rPr>
        <w:fldChar w:fldCharType="separate"/>
      </w:r>
      <w:r w:rsidRPr="007E693F">
        <w:rPr>
          <w:rFonts w:ascii="Times New Roman" w:hAnsi="Times New Roman" w:cs="Times New Roman"/>
          <w:noProof/>
        </w:rPr>
        <w:t>2</w:t>
      </w:r>
      <w:r w:rsidRPr="007E693F">
        <w:rPr>
          <w:rFonts w:ascii="Times New Roman" w:hAnsi="Times New Roman" w:cs="Times New Roman"/>
        </w:rPr>
        <w:fldChar w:fldCharType="end"/>
      </w:r>
      <w:r w:rsidRPr="007E693F">
        <w:rPr>
          <w:rFonts w:ascii="Times New Roman" w:hAnsi="Times New Roman" w:cs="Times New Roman"/>
        </w:rPr>
        <w:noBreakHyphen/>
      </w:r>
      <w:r w:rsidRPr="007E693F">
        <w:rPr>
          <w:rFonts w:ascii="Times New Roman" w:hAnsi="Times New Roman" w:cs="Times New Roman"/>
        </w:rPr>
        <w:fldChar w:fldCharType="begin"/>
      </w:r>
      <w:r w:rsidRPr="007E693F">
        <w:rPr>
          <w:rFonts w:ascii="Times New Roman" w:hAnsi="Times New Roman" w:cs="Times New Roman"/>
        </w:rPr>
        <w:instrText xml:space="preserve"> SEQ </w:instrText>
      </w:r>
      <w:r w:rsidRPr="007E693F">
        <w:rPr>
          <w:rFonts w:ascii="Times New Roman" w:hAnsi="Times New Roman" w:cs="Times New Roman"/>
        </w:rPr>
        <w:instrText>表格</w:instrText>
      </w:r>
      <w:r w:rsidRPr="007E693F">
        <w:rPr>
          <w:rFonts w:ascii="Times New Roman" w:hAnsi="Times New Roman" w:cs="Times New Roman"/>
        </w:rPr>
        <w:instrText xml:space="preserve"> \* ARABIC \s 1 </w:instrText>
      </w:r>
      <w:r w:rsidRPr="007E693F">
        <w:rPr>
          <w:rFonts w:ascii="Times New Roman" w:hAnsi="Times New Roman" w:cs="Times New Roman"/>
        </w:rPr>
        <w:fldChar w:fldCharType="separate"/>
      </w:r>
      <w:r w:rsidRPr="007E693F">
        <w:rPr>
          <w:rFonts w:ascii="Times New Roman" w:hAnsi="Times New Roman" w:cs="Times New Roman"/>
          <w:noProof/>
        </w:rPr>
        <w:t>1</w:t>
      </w:r>
      <w:r w:rsidRPr="007E693F">
        <w:rPr>
          <w:rFonts w:ascii="Times New Roman" w:hAnsi="Times New Roman" w:cs="Times New Roman"/>
        </w:rPr>
        <w:fldChar w:fldCharType="end"/>
      </w:r>
      <w:r w:rsidRPr="007E693F">
        <w:rPr>
          <w:rFonts w:ascii="Times New Roman" w:hAnsi="Times New Roman" w:cs="Times New Roman"/>
        </w:rPr>
        <w:t xml:space="preserve"> </w:t>
      </w:r>
      <w:bookmarkEnd w:id="54"/>
      <w:r w:rsidR="00BD564A">
        <w:rPr>
          <w:rFonts w:ascii="Times New Roman" w:hAnsi="Times New Roman" w:cs="Times New Roman" w:hint="eastAsia"/>
        </w:rPr>
        <w:t>用户</w:t>
      </w:r>
      <w:r w:rsidRPr="007E693F">
        <w:rPr>
          <w:rFonts w:ascii="Times New Roman" w:hAnsi="Times New Roman" w:cs="Times New Roman"/>
        </w:rPr>
        <w:t>功能的动作序列</w:t>
      </w:r>
      <w:bookmarkEnd w:id="5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740"/>
      </w:tblGrid>
      <w:tr w:rsidR="00807B6A" w:rsidRPr="007E693F" w14:paraId="61B525DF" w14:textId="77777777" w:rsidTr="00936D7F">
        <w:tc>
          <w:tcPr>
            <w:tcW w:w="1080" w:type="dxa"/>
          </w:tcPr>
          <w:p w14:paraId="1542B6C1" w14:textId="77777777" w:rsidR="00807B6A" w:rsidRPr="007E693F" w:rsidRDefault="00807B6A" w:rsidP="00AE0861">
            <w:pPr>
              <w:pStyle w:val="a5"/>
              <w:ind w:firstLineChars="0" w:firstLine="0"/>
              <w:jc w:val="left"/>
              <w:rPr>
                <w:rFonts w:cs="Times New Roman"/>
              </w:rPr>
            </w:pPr>
            <w:r w:rsidRPr="007E693F">
              <w:rPr>
                <w:rFonts w:cs="Times New Roman"/>
              </w:rPr>
              <w:t>动作序列</w:t>
            </w:r>
          </w:p>
        </w:tc>
        <w:tc>
          <w:tcPr>
            <w:tcW w:w="7740" w:type="dxa"/>
          </w:tcPr>
          <w:p w14:paraId="3B69B798" w14:textId="77777777" w:rsidR="00807B6A" w:rsidRPr="007E693F" w:rsidRDefault="00807B6A" w:rsidP="00AE0861">
            <w:pPr>
              <w:pStyle w:val="a5"/>
              <w:ind w:firstLineChars="0" w:firstLine="0"/>
              <w:jc w:val="left"/>
              <w:rPr>
                <w:rFonts w:cs="Times New Roman"/>
              </w:rPr>
            </w:pPr>
            <w:r w:rsidRPr="007E693F">
              <w:rPr>
                <w:rFonts w:cs="Times New Roman"/>
              </w:rPr>
              <w:t>描述</w:t>
            </w:r>
          </w:p>
        </w:tc>
      </w:tr>
      <w:tr w:rsidR="00807B6A" w:rsidRPr="007E693F" w14:paraId="410C8A75" w14:textId="77777777" w:rsidTr="00936D7F">
        <w:tc>
          <w:tcPr>
            <w:tcW w:w="1080" w:type="dxa"/>
          </w:tcPr>
          <w:p w14:paraId="7D7ACC2D" w14:textId="77777777" w:rsidR="00807B6A" w:rsidRPr="007E693F" w:rsidRDefault="00807B6A" w:rsidP="00AE0861">
            <w:pPr>
              <w:pStyle w:val="a5"/>
              <w:ind w:firstLineChars="0" w:firstLine="0"/>
              <w:jc w:val="left"/>
              <w:rPr>
                <w:rFonts w:cs="Times New Roman"/>
              </w:rPr>
            </w:pPr>
            <w:r w:rsidRPr="007E693F">
              <w:rPr>
                <w:rFonts w:cs="Times New Roman"/>
              </w:rPr>
              <w:t>登录</w:t>
            </w:r>
          </w:p>
        </w:tc>
        <w:tc>
          <w:tcPr>
            <w:tcW w:w="7740" w:type="dxa"/>
          </w:tcPr>
          <w:p w14:paraId="6AF7D753" w14:textId="77777777" w:rsidR="00807B6A" w:rsidRPr="007E693F" w:rsidRDefault="0074244C" w:rsidP="00AE0861">
            <w:pPr>
              <w:pStyle w:val="a5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ascii="等线" w:eastAsia="等线" w:hAnsi="等线" w:hint="eastAsia"/>
              </w:rPr>
              <w:t>不同用户登录进入到不同页面</w:t>
            </w:r>
            <w:r w:rsidR="00807B6A" w:rsidRPr="007E693F">
              <w:rPr>
                <w:rFonts w:cs="Times New Roman"/>
              </w:rPr>
              <w:t>。</w:t>
            </w:r>
          </w:p>
        </w:tc>
      </w:tr>
      <w:tr w:rsidR="00807B6A" w:rsidRPr="007E693F" w14:paraId="4EFEB3D6" w14:textId="77777777" w:rsidTr="00936D7F">
        <w:tc>
          <w:tcPr>
            <w:tcW w:w="1080" w:type="dxa"/>
          </w:tcPr>
          <w:p w14:paraId="1928755C" w14:textId="77777777" w:rsidR="00807B6A" w:rsidRPr="007E693F" w:rsidRDefault="0074244C" w:rsidP="00AE0861">
            <w:pPr>
              <w:pStyle w:val="a5"/>
              <w:ind w:firstLineChars="0" w:firstLine="0"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注册</w:t>
            </w:r>
          </w:p>
        </w:tc>
        <w:tc>
          <w:tcPr>
            <w:tcW w:w="7740" w:type="dxa"/>
          </w:tcPr>
          <w:p w14:paraId="402B0F82" w14:textId="77777777" w:rsidR="00807B6A" w:rsidRPr="007E693F" w:rsidRDefault="0074244C" w:rsidP="00AE0861">
            <w:pPr>
              <w:pStyle w:val="a5"/>
              <w:ind w:firstLineChars="0" w:firstLine="0"/>
              <w:jc w:val="left"/>
              <w:rPr>
                <w:rFonts w:cs="Times New Roman"/>
              </w:rPr>
            </w:pPr>
            <w:r>
              <w:rPr>
                <w:rFonts w:ascii="等线" w:eastAsia="等线" w:hAnsi="等线" w:hint="eastAsia"/>
              </w:rPr>
              <w:t>访客在系统首页选择注册，填写必要信息后提交，系统校验并创建账号</w:t>
            </w:r>
          </w:p>
        </w:tc>
      </w:tr>
      <w:tr w:rsidR="0074244C" w:rsidRPr="007E693F" w14:paraId="24FAD530" w14:textId="77777777" w:rsidTr="00936D7F">
        <w:tc>
          <w:tcPr>
            <w:tcW w:w="1080" w:type="dxa"/>
          </w:tcPr>
          <w:p w14:paraId="1C45E8C5" w14:textId="77777777" w:rsidR="0074244C" w:rsidRDefault="0074244C" w:rsidP="00AE0861">
            <w:pPr>
              <w:pStyle w:val="a5"/>
              <w:ind w:firstLineChars="0" w:firstLine="0"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修改信息</w:t>
            </w:r>
          </w:p>
        </w:tc>
        <w:tc>
          <w:tcPr>
            <w:tcW w:w="7740" w:type="dxa"/>
          </w:tcPr>
          <w:p w14:paraId="40FF80BE" w14:textId="77777777" w:rsidR="0074244C" w:rsidRDefault="0074244C" w:rsidP="00AE0861">
            <w:pPr>
              <w:pStyle w:val="a5"/>
              <w:ind w:firstLineChars="0" w:firstLine="0"/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用户进入“个人信息”页面，对可编辑字段进行修改并提交，系统校验后更新数据库</w:t>
            </w:r>
          </w:p>
        </w:tc>
      </w:tr>
    </w:tbl>
    <w:p w14:paraId="45D155F3" w14:textId="77777777" w:rsidR="007A0374" w:rsidRDefault="007A0374" w:rsidP="00AE0861">
      <w:pPr>
        <w:pStyle w:val="af0"/>
        <w:rPr>
          <w:rFonts w:ascii="Times New Roman" w:hAnsi="Times New Roman" w:cs="Times New Roman"/>
        </w:rPr>
      </w:pPr>
    </w:p>
    <w:p w14:paraId="0ADB1802" w14:textId="77777777" w:rsidR="0074244C" w:rsidRPr="0074244C" w:rsidRDefault="0074244C" w:rsidP="00AE0861">
      <w:pPr>
        <w:rPr>
          <w:rFonts w:hint="eastAsia"/>
        </w:rPr>
      </w:pPr>
      <w:r>
        <w:rPr>
          <w:rFonts w:hint="eastAsia"/>
        </w:rPr>
        <w:t>用户登录活动图：</w:t>
      </w:r>
    </w:p>
    <w:p w14:paraId="1234B835" w14:textId="74899C41" w:rsidR="0074244C" w:rsidRDefault="004963E4" w:rsidP="00AE0861">
      <w:r>
        <w:rPr>
          <w:noProof/>
        </w:rPr>
        <w:drawing>
          <wp:inline distT="0" distB="0" distL="0" distR="0" wp14:anchorId="25E6F993" wp14:editId="1367147C">
            <wp:extent cx="4075430" cy="4424045"/>
            <wp:effectExtent l="0" t="0" r="0" b="0"/>
            <wp:docPr id="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7491" w14:textId="77777777" w:rsidR="0074244C" w:rsidRDefault="0074244C" w:rsidP="00AE0861">
      <w:r>
        <w:rPr>
          <w:rFonts w:hint="eastAsia"/>
        </w:rPr>
        <w:lastRenderedPageBreak/>
        <w:t>用户注册活动图：</w:t>
      </w:r>
    </w:p>
    <w:p w14:paraId="000391B5" w14:textId="6B21BFD3" w:rsidR="0074244C" w:rsidRDefault="004963E4" w:rsidP="00AE0861">
      <w:r>
        <w:rPr>
          <w:noProof/>
        </w:rPr>
        <w:drawing>
          <wp:inline distT="0" distB="0" distL="0" distR="0" wp14:anchorId="29013B58" wp14:editId="7ACED080">
            <wp:extent cx="3980180" cy="4128135"/>
            <wp:effectExtent l="0" t="0" r="0" b="0"/>
            <wp:docPr id="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749E" w14:textId="77777777" w:rsidR="0074244C" w:rsidRDefault="0074244C" w:rsidP="00AE0861">
      <w:r>
        <w:rPr>
          <w:rFonts w:hint="eastAsia"/>
        </w:rPr>
        <w:t>用户修改信息活动图：</w:t>
      </w:r>
    </w:p>
    <w:p w14:paraId="33FB9D27" w14:textId="2C545225" w:rsidR="0074244C" w:rsidRDefault="004963E4" w:rsidP="00AE0861">
      <w:r>
        <w:rPr>
          <w:noProof/>
        </w:rPr>
        <w:drawing>
          <wp:inline distT="0" distB="0" distL="0" distR="0" wp14:anchorId="2F4E68A0" wp14:editId="269B3BDD">
            <wp:extent cx="2579370" cy="4333875"/>
            <wp:effectExtent l="0" t="0" r="0" b="0"/>
            <wp:docPr id="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BAF8" w14:textId="77777777" w:rsidR="0074244C" w:rsidRPr="0074244C" w:rsidRDefault="0074244C" w:rsidP="00AE0861">
      <w:pPr>
        <w:rPr>
          <w:rFonts w:hint="eastAsia"/>
        </w:rPr>
      </w:pPr>
    </w:p>
    <w:p w14:paraId="6DB99D76" w14:textId="77777777" w:rsidR="00554F16" w:rsidRPr="007E693F" w:rsidRDefault="0074244C" w:rsidP="00AE0861">
      <w:pPr>
        <w:pStyle w:val="3"/>
        <w:rPr>
          <w:rFonts w:ascii="Times New Roman"/>
        </w:rPr>
      </w:pPr>
      <w:bookmarkStart w:id="56" w:name="_Toc77076519"/>
      <w:r>
        <w:rPr>
          <w:rFonts w:ascii="Times New Roman" w:hint="eastAsia"/>
        </w:rPr>
        <w:lastRenderedPageBreak/>
        <w:t>用户</w:t>
      </w:r>
      <w:r w:rsidRPr="007E693F">
        <w:rPr>
          <w:rFonts w:ascii="Times New Roman"/>
        </w:rPr>
        <w:t>用例实现</w:t>
      </w:r>
      <w:bookmarkEnd w:id="56"/>
    </w:p>
    <w:p w14:paraId="04DAA677" w14:textId="77777777" w:rsidR="009B7791" w:rsidRDefault="009B7791" w:rsidP="00AE0861">
      <w:pPr>
        <w:pStyle w:val="a5"/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. </w:t>
      </w:r>
      <w:r w:rsidRPr="009B7791">
        <w:rPr>
          <w:rFonts w:cs="Times New Roman" w:hint="eastAsia"/>
        </w:rPr>
        <w:t>主要类</w:t>
      </w:r>
      <w:r>
        <w:rPr>
          <w:rFonts w:cs="Times New Roman" w:hint="eastAsia"/>
        </w:rPr>
        <w:t>及其关系</w:t>
      </w:r>
      <w:r w:rsidRPr="009B7791">
        <w:rPr>
          <w:rFonts w:cs="Times New Roman" w:hint="eastAsia"/>
        </w:rPr>
        <w:t>：</w:t>
      </w:r>
    </w:p>
    <w:p w14:paraId="5330DA9A" w14:textId="68CAF3BA" w:rsidR="009B7791" w:rsidRDefault="004963E4" w:rsidP="00AE0861">
      <w:pPr>
        <w:pStyle w:val="a5"/>
        <w:ind w:firstLine="42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077C87C" wp14:editId="46027EE5">
            <wp:extent cx="5546090" cy="294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94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F28B4" w14:textId="77777777" w:rsidR="009B7791" w:rsidRDefault="009B7791" w:rsidP="00AE0861">
      <w:pPr>
        <w:pStyle w:val="a5"/>
        <w:ind w:firstLine="420"/>
        <w:jc w:val="left"/>
        <w:rPr>
          <w:rFonts w:cs="Times New Roman" w:hint="eastAsia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方法设计与实现</w:t>
      </w:r>
    </w:p>
    <w:p w14:paraId="5609444D" w14:textId="77777777" w:rsidR="00554F16" w:rsidRDefault="0074244C" w:rsidP="00AE0861">
      <w:pPr>
        <w:pStyle w:val="a5"/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用户登录：</w:t>
      </w:r>
    </w:p>
    <w:p w14:paraId="3C8E1FAE" w14:textId="77777777" w:rsidR="009B7791" w:rsidRPr="009B7791" w:rsidRDefault="009B779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9B7791">
        <w:rPr>
          <w:rFonts w:ascii="Consolas" w:hAnsi="Consolas"/>
          <w:color w:val="D4D4D4"/>
        </w:rPr>
        <w:t xml:space="preserve">        </w:t>
      </w:r>
      <w:r w:rsidRPr="009B7791">
        <w:rPr>
          <w:rFonts w:ascii="Consolas" w:hAnsi="Consolas"/>
          <w:color w:val="569CD6"/>
        </w:rPr>
        <w:t>public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569CD6"/>
        </w:rPr>
        <w:t>class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4EC9B0"/>
        </w:rPr>
        <w:t>toLogin</w:t>
      </w:r>
    </w:p>
    <w:p w14:paraId="33622AA8" w14:textId="77777777" w:rsidR="009B7791" w:rsidRPr="009B7791" w:rsidRDefault="009B779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9B7791">
        <w:rPr>
          <w:rFonts w:ascii="Consolas" w:hAnsi="Consolas"/>
          <w:color w:val="D4D4D4"/>
        </w:rPr>
        <w:t>        {</w:t>
      </w:r>
    </w:p>
    <w:p w14:paraId="580B3DB4" w14:textId="77777777" w:rsidR="009B7791" w:rsidRPr="009B7791" w:rsidRDefault="009B779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9B7791">
        <w:rPr>
          <w:rFonts w:ascii="Consolas" w:hAnsi="Consolas"/>
          <w:color w:val="D4D4D4"/>
        </w:rPr>
        <w:t xml:space="preserve">            </w:t>
      </w:r>
      <w:r w:rsidRPr="009B7791">
        <w:rPr>
          <w:rFonts w:ascii="Consolas" w:hAnsi="Consolas"/>
          <w:color w:val="569CD6"/>
        </w:rPr>
        <w:t>public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569CD6"/>
        </w:rPr>
        <w:t>string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9CDCFE"/>
        </w:rPr>
        <w:t>acc</w:t>
      </w:r>
      <w:r w:rsidRPr="009B7791">
        <w:rPr>
          <w:rFonts w:ascii="Consolas" w:hAnsi="Consolas"/>
          <w:color w:val="D4D4D4"/>
        </w:rPr>
        <w:t xml:space="preserve"> { </w:t>
      </w:r>
      <w:r w:rsidRPr="009B7791">
        <w:rPr>
          <w:rFonts w:ascii="Consolas" w:hAnsi="Consolas"/>
          <w:color w:val="569CD6"/>
        </w:rPr>
        <w:t>get</w:t>
      </w:r>
      <w:r w:rsidRPr="009B7791">
        <w:rPr>
          <w:rFonts w:ascii="Consolas" w:hAnsi="Consolas"/>
          <w:color w:val="D4D4D4"/>
        </w:rPr>
        <w:t xml:space="preserve">; </w:t>
      </w:r>
      <w:r w:rsidRPr="009B7791">
        <w:rPr>
          <w:rFonts w:ascii="Consolas" w:hAnsi="Consolas"/>
          <w:color w:val="569CD6"/>
        </w:rPr>
        <w:t>set</w:t>
      </w:r>
      <w:r w:rsidRPr="009B7791">
        <w:rPr>
          <w:rFonts w:ascii="Consolas" w:hAnsi="Consolas"/>
          <w:color w:val="D4D4D4"/>
        </w:rPr>
        <w:t>; }</w:t>
      </w:r>
    </w:p>
    <w:p w14:paraId="424B17F4" w14:textId="77777777" w:rsidR="009B7791" w:rsidRPr="009B7791" w:rsidRDefault="009B779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9B7791">
        <w:rPr>
          <w:rFonts w:ascii="Consolas" w:hAnsi="Consolas"/>
          <w:color w:val="D4D4D4"/>
        </w:rPr>
        <w:t xml:space="preserve">            </w:t>
      </w:r>
      <w:r w:rsidRPr="009B7791">
        <w:rPr>
          <w:rFonts w:ascii="Consolas" w:hAnsi="Consolas"/>
          <w:color w:val="569CD6"/>
        </w:rPr>
        <w:t>public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569CD6"/>
        </w:rPr>
        <w:t>string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9CDCFE"/>
        </w:rPr>
        <w:t>pass</w:t>
      </w:r>
      <w:r w:rsidRPr="009B7791">
        <w:rPr>
          <w:rFonts w:ascii="Consolas" w:hAnsi="Consolas"/>
          <w:color w:val="D4D4D4"/>
        </w:rPr>
        <w:t xml:space="preserve"> { </w:t>
      </w:r>
      <w:r w:rsidRPr="009B7791">
        <w:rPr>
          <w:rFonts w:ascii="Consolas" w:hAnsi="Consolas"/>
          <w:color w:val="569CD6"/>
        </w:rPr>
        <w:t>get</w:t>
      </w:r>
      <w:r w:rsidRPr="009B7791">
        <w:rPr>
          <w:rFonts w:ascii="Consolas" w:hAnsi="Consolas"/>
          <w:color w:val="D4D4D4"/>
        </w:rPr>
        <w:t xml:space="preserve">; </w:t>
      </w:r>
      <w:r w:rsidRPr="009B7791">
        <w:rPr>
          <w:rFonts w:ascii="Consolas" w:hAnsi="Consolas"/>
          <w:color w:val="569CD6"/>
        </w:rPr>
        <w:t>set</w:t>
      </w:r>
      <w:r w:rsidRPr="009B7791">
        <w:rPr>
          <w:rFonts w:ascii="Consolas" w:hAnsi="Consolas"/>
          <w:color w:val="D4D4D4"/>
        </w:rPr>
        <w:t>; }</w:t>
      </w:r>
    </w:p>
    <w:p w14:paraId="55E2C541" w14:textId="77777777" w:rsidR="009B7791" w:rsidRPr="009B7791" w:rsidRDefault="009B779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9B7791">
        <w:rPr>
          <w:rFonts w:ascii="Consolas" w:hAnsi="Consolas"/>
          <w:color w:val="D4D4D4"/>
        </w:rPr>
        <w:t xml:space="preserve">            </w:t>
      </w:r>
      <w:r w:rsidRPr="009B7791">
        <w:rPr>
          <w:rFonts w:ascii="Consolas" w:hAnsi="Consolas"/>
          <w:color w:val="569CD6"/>
        </w:rPr>
        <w:t>public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569CD6"/>
        </w:rPr>
        <w:t>string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9CDCFE"/>
        </w:rPr>
        <w:t>identity</w:t>
      </w:r>
      <w:r w:rsidRPr="009B7791">
        <w:rPr>
          <w:rFonts w:ascii="Consolas" w:hAnsi="Consolas"/>
          <w:color w:val="D4D4D4"/>
        </w:rPr>
        <w:t xml:space="preserve"> { </w:t>
      </w:r>
      <w:r w:rsidRPr="009B7791">
        <w:rPr>
          <w:rFonts w:ascii="Consolas" w:hAnsi="Consolas"/>
          <w:color w:val="569CD6"/>
        </w:rPr>
        <w:t>get</w:t>
      </w:r>
      <w:r w:rsidRPr="009B7791">
        <w:rPr>
          <w:rFonts w:ascii="Consolas" w:hAnsi="Consolas"/>
          <w:color w:val="D4D4D4"/>
        </w:rPr>
        <w:t xml:space="preserve">; </w:t>
      </w:r>
      <w:r w:rsidRPr="009B7791">
        <w:rPr>
          <w:rFonts w:ascii="Consolas" w:hAnsi="Consolas"/>
          <w:color w:val="569CD6"/>
        </w:rPr>
        <w:t>set</w:t>
      </w:r>
      <w:r w:rsidRPr="009B7791">
        <w:rPr>
          <w:rFonts w:ascii="Consolas" w:hAnsi="Consolas"/>
          <w:color w:val="D4D4D4"/>
        </w:rPr>
        <w:t>; }</w:t>
      </w:r>
    </w:p>
    <w:p w14:paraId="77B631BE" w14:textId="77777777" w:rsidR="009B7791" w:rsidRPr="009B7791" w:rsidRDefault="009B7791" w:rsidP="00AE0861">
      <w:pPr>
        <w:shd w:val="clear" w:color="auto" w:fill="1E1E1E"/>
        <w:spacing w:line="360" w:lineRule="atLeast"/>
        <w:rPr>
          <w:rFonts w:ascii="Consolas" w:hAnsi="Consolas" w:hint="eastAsia"/>
          <w:color w:val="D4D4D4"/>
        </w:rPr>
      </w:pPr>
      <w:r w:rsidRPr="009B7791">
        <w:rPr>
          <w:rFonts w:ascii="Consolas" w:hAnsi="Consolas"/>
          <w:color w:val="D4D4D4"/>
        </w:rPr>
        <w:t>        }</w:t>
      </w:r>
    </w:p>
    <w:p w14:paraId="239F2BC7" w14:textId="77777777" w:rsidR="009B7791" w:rsidRPr="009B7791" w:rsidRDefault="009B779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9B7791">
        <w:rPr>
          <w:rFonts w:ascii="Consolas" w:hAnsi="Consolas"/>
          <w:color w:val="D4D4D4"/>
        </w:rPr>
        <w:t>[</w:t>
      </w:r>
      <w:r w:rsidRPr="009B7791">
        <w:rPr>
          <w:rFonts w:ascii="Consolas" w:hAnsi="Consolas"/>
          <w:color w:val="9CDCFE"/>
        </w:rPr>
        <w:t>HttpPost</w:t>
      </w:r>
      <w:r w:rsidRPr="009B7791">
        <w:rPr>
          <w:rFonts w:ascii="Consolas" w:hAnsi="Consolas"/>
          <w:color w:val="D4D4D4"/>
        </w:rPr>
        <w:t>(</w:t>
      </w:r>
      <w:r w:rsidRPr="009B7791">
        <w:rPr>
          <w:rFonts w:ascii="Consolas" w:hAnsi="Consolas"/>
          <w:color w:val="CE9178"/>
        </w:rPr>
        <w:t>"login"</w:t>
      </w:r>
      <w:r w:rsidRPr="009B7791">
        <w:rPr>
          <w:rFonts w:ascii="Consolas" w:hAnsi="Consolas"/>
          <w:color w:val="D4D4D4"/>
        </w:rPr>
        <w:t>)]</w:t>
      </w:r>
    </w:p>
    <w:p w14:paraId="2C5F3E8C" w14:textId="77777777" w:rsidR="009B7791" w:rsidRPr="009B7791" w:rsidRDefault="009B779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9B7791">
        <w:rPr>
          <w:rFonts w:ascii="Consolas" w:hAnsi="Consolas"/>
          <w:color w:val="D4D4D4"/>
        </w:rPr>
        <w:t xml:space="preserve">        </w:t>
      </w:r>
      <w:r w:rsidRPr="009B7791">
        <w:rPr>
          <w:rFonts w:ascii="Consolas" w:hAnsi="Consolas"/>
          <w:color w:val="569CD6"/>
        </w:rPr>
        <w:t>public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569CD6"/>
        </w:rPr>
        <w:t>async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9CDCFE"/>
        </w:rPr>
        <w:t>Task</w:t>
      </w:r>
      <w:r w:rsidRPr="009B7791">
        <w:rPr>
          <w:rFonts w:ascii="Consolas" w:hAnsi="Consolas"/>
          <w:color w:val="D4D4D4"/>
        </w:rPr>
        <w:t>&lt;</w:t>
      </w:r>
      <w:r w:rsidRPr="009B7791">
        <w:rPr>
          <w:rFonts w:ascii="Consolas" w:hAnsi="Consolas"/>
          <w:color w:val="9CDCFE"/>
        </w:rPr>
        <w:t>IActionResult</w:t>
      </w:r>
      <w:r w:rsidRPr="009B7791">
        <w:rPr>
          <w:rFonts w:ascii="Consolas" w:hAnsi="Consolas"/>
          <w:color w:val="D4D4D4"/>
        </w:rPr>
        <w:t xml:space="preserve">&gt; </w:t>
      </w:r>
      <w:r w:rsidRPr="009B7791">
        <w:rPr>
          <w:rFonts w:ascii="Consolas" w:hAnsi="Consolas"/>
          <w:color w:val="DCDCAA"/>
        </w:rPr>
        <w:t>Login</w:t>
      </w:r>
      <w:r w:rsidRPr="009B7791">
        <w:rPr>
          <w:rFonts w:ascii="Consolas" w:hAnsi="Consolas"/>
          <w:color w:val="D4D4D4"/>
        </w:rPr>
        <w:t>([</w:t>
      </w:r>
      <w:r w:rsidRPr="009B7791">
        <w:rPr>
          <w:rFonts w:ascii="Consolas" w:hAnsi="Consolas"/>
          <w:color w:val="9CDCFE"/>
        </w:rPr>
        <w:t>FromBody</w:t>
      </w:r>
      <w:r w:rsidRPr="009B7791">
        <w:rPr>
          <w:rFonts w:ascii="Consolas" w:hAnsi="Consolas"/>
          <w:color w:val="D4D4D4"/>
        </w:rPr>
        <w:t xml:space="preserve">] </w:t>
      </w:r>
      <w:r w:rsidRPr="009B7791">
        <w:rPr>
          <w:rFonts w:ascii="Consolas" w:hAnsi="Consolas"/>
          <w:color w:val="4EC9B0"/>
        </w:rPr>
        <w:t>toLogin</w:t>
      </w:r>
      <w:r w:rsidRPr="009B7791">
        <w:rPr>
          <w:rFonts w:ascii="Consolas" w:hAnsi="Consolas"/>
          <w:color w:val="D4D4D4"/>
        </w:rPr>
        <w:t xml:space="preserve"> </w:t>
      </w:r>
      <w:r w:rsidRPr="009B7791">
        <w:rPr>
          <w:rFonts w:ascii="Consolas" w:hAnsi="Consolas"/>
          <w:color w:val="9CDCFE"/>
        </w:rPr>
        <w:t>goal</w:t>
      </w:r>
      <w:r w:rsidRPr="009B7791">
        <w:rPr>
          <w:rFonts w:ascii="Consolas" w:hAnsi="Consolas"/>
          <w:color w:val="D4D4D4"/>
        </w:rPr>
        <w:t>)</w:t>
      </w:r>
    </w:p>
    <w:p w14:paraId="5CEF3EC0" w14:textId="411CFA1E" w:rsidR="0074244C" w:rsidRDefault="00AE0861" w:rsidP="00AE0861">
      <w:pPr>
        <w:pStyle w:val="a5"/>
        <w:ind w:firstLine="420"/>
        <w:jc w:val="left"/>
        <w:rPr>
          <w:rFonts w:cs="Times New Roman" w:hint="eastAsia"/>
        </w:rPr>
      </w:pPr>
      <w:r w:rsidRPr="00AE0861">
        <w:rPr>
          <w:rFonts w:cs="Times New Roman" w:hint="eastAsia"/>
        </w:rPr>
        <w:t>验证用户身份并授权访问系统。该方法接收登录凭证后，首先查询数据库验证账号是否存在，随后校验密码是否匹配，最后核查账户状态是否可用（未被封禁）以及身份标识是否正确。全部验证通过后，</w:t>
      </w:r>
      <w:r w:rsidRPr="00AE0861">
        <w:rPr>
          <w:rFonts w:cs="Times New Roman" w:hint="eastAsia"/>
        </w:rPr>
        <w:lastRenderedPageBreak/>
        <w:t>返回该账户的完整信息以建立用户会话。</w:t>
      </w:r>
      <w:r w:rsidR="004963E4">
        <w:rPr>
          <w:rFonts w:cs="Times New Roman"/>
          <w:noProof/>
        </w:rPr>
        <w:drawing>
          <wp:inline distT="0" distB="0" distL="0" distR="0" wp14:anchorId="1E531B02" wp14:editId="265FB7DA">
            <wp:extent cx="5382895" cy="3088640"/>
            <wp:effectExtent l="0" t="0" r="0" b="0"/>
            <wp:docPr id="16653573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08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726F0" w14:textId="77777777" w:rsidR="009B7791" w:rsidRDefault="009B7791" w:rsidP="00AE0861">
      <w:pPr>
        <w:pStyle w:val="a5"/>
        <w:ind w:firstLine="420"/>
        <w:jc w:val="left"/>
        <w:rPr>
          <w:rFonts w:cs="Times New Roman"/>
        </w:rPr>
      </w:pPr>
    </w:p>
    <w:p w14:paraId="01ADA134" w14:textId="77777777" w:rsidR="0074244C" w:rsidRDefault="009B7791" w:rsidP="00AE0861">
      <w:pPr>
        <w:pStyle w:val="a5"/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用户</w:t>
      </w:r>
      <w:r w:rsidRPr="009B7791">
        <w:rPr>
          <w:rFonts w:cs="Times New Roman" w:hint="eastAsia"/>
        </w:rPr>
        <w:t>注册</w:t>
      </w:r>
    </w:p>
    <w:p w14:paraId="7D0DFD76" w14:textId="77777777" w:rsidR="00AE0861" w:rsidRDefault="00AE0861" w:rsidP="00AE0861">
      <w:pPr>
        <w:pStyle w:val="a5"/>
        <w:ind w:firstLine="420"/>
        <w:jc w:val="left"/>
        <w:rPr>
          <w:rFonts w:cs="Times New Roman" w:hint="eastAsia"/>
        </w:rPr>
      </w:pPr>
      <w:r w:rsidRPr="00AE0861">
        <w:rPr>
          <w:rFonts w:cs="Times New Roman" w:hint="eastAsia"/>
        </w:rPr>
        <w:t>在系统中创建新的用户账户。该方法会首先确保请求账号名的唯一性。对于系统首个注册的用户，将自动授予其最高管理员权限。后续注册则根据其选择的身份（“员工”或“商户”）分配相应的基础权限。最终，将新账户信息持久化至数据库，完成注册流程。</w:t>
      </w:r>
    </w:p>
    <w:p w14:paraId="1CC19334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 xml:space="preserve">        </w:t>
      </w:r>
      <w:r w:rsidRPr="00AE0861">
        <w:rPr>
          <w:rFonts w:ascii="Consolas" w:hAnsi="Consolas"/>
          <w:color w:val="569CD6"/>
        </w:rPr>
        <w:t>public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569CD6"/>
        </w:rPr>
        <w:t>class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4EC9B0"/>
        </w:rPr>
        <w:t>AccountRegisterDto</w:t>
      </w:r>
      <w:r w:rsidRPr="00AE0861">
        <w:rPr>
          <w:rFonts w:ascii="Consolas" w:hAnsi="Consolas"/>
          <w:color w:val="D4D4D4"/>
        </w:rPr>
        <w:t>{</w:t>
      </w:r>
    </w:p>
    <w:p w14:paraId="4938FBB2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Required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9CDCFE"/>
        </w:rPr>
        <w:t>ErrorMessage</w:t>
      </w:r>
      <w:r w:rsidRPr="00AE0861">
        <w:rPr>
          <w:rFonts w:ascii="Consolas" w:hAnsi="Consolas"/>
          <w:color w:val="D4D4D4"/>
        </w:rPr>
        <w:t xml:space="preserve"> = 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CE9178"/>
        </w:rPr>
        <w:t>账号为必填项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D4D4D4"/>
        </w:rPr>
        <w:t>)]</w:t>
      </w:r>
    </w:p>
    <w:p w14:paraId="2A1CB248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StringLength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B5CEA8"/>
        </w:rPr>
        <w:t>50</w:t>
      </w:r>
      <w:r w:rsidRPr="00AE0861">
        <w:rPr>
          <w:rFonts w:ascii="Consolas" w:hAnsi="Consolas"/>
          <w:color w:val="D4D4D4"/>
        </w:rPr>
        <w:t xml:space="preserve">, </w:t>
      </w:r>
      <w:r w:rsidRPr="00AE0861">
        <w:rPr>
          <w:rFonts w:ascii="Consolas" w:hAnsi="Consolas"/>
          <w:color w:val="9CDCFE"/>
        </w:rPr>
        <w:t>MinimumLength</w:t>
      </w:r>
      <w:r w:rsidRPr="00AE0861">
        <w:rPr>
          <w:rFonts w:ascii="Consolas" w:hAnsi="Consolas"/>
          <w:color w:val="D4D4D4"/>
        </w:rPr>
        <w:t xml:space="preserve"> = </w:t>
      </w:r>
      <w:r w:rsidRPr="00AE0861">
        <w:rPr>
          <w:rFonts w:ascii="Consolas" w:hAnsi="Consolas"/>
          <w:color w:val="B5CEA8"/>
        </w:rPr>
        <w:t>3</w:t>
      </w:r>
      <w:r w:rsidRPr="00AE0861">
        <w:rPr>
          <w:rFonts w:ascii="Consolas" w:hAnsi="Consolas"/>
          <w:color w:val="D4D4D4"/>
        </w:rPr>
        <w:t xml:space="preserve">, </w:t>
      </w:r>
      <w:r w:rsidRPr="00AE0861">
        <w:rPr>
          <w:rFonts w:ascii="Consolas" w:hAnsi="Consolas"/>
          <w:color w:val="9CDCFE"/>
        </w:rPr>
        <w:t>ErrorMessage</w:t>
      </w:r>
      <w:r w:rsidRPr="00AE0861">
        <w:rPr>
          <w:rFonts w:ascii="Consolas" w:hAnsi="Consolas"/>
          <w:color w:val="D4D4D4"/>
        </w:rPr>
        <w:t xml:space="preserve"> = 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CE9178"/>
        </w:rPr>
        <w:t>账号长度必须在</w:t>
      </w:r>
      <w:r w:rsidRPr="00AE0861">
        <w:rPr>
          <w:rFonts w:ascii="Consolas" w:hAnsi="Consolas"/>
          <w:color w:val="CE9178"/>
        </w:rPr>
        <w:t>3</w:t>
      </w:r>
      <w:r w:rsidRPr="00AE0861">
        <w:rPr>
          <w:rFonts w:ascii="Consolas" w:hAnsi="Consolas"/>
          <w:color w:val="CE9178"/>
        </w:rPr>
        <w:t>到</w:t>
      </w:r>
      <w:r w:rsidRPr="00AE0861">
        <w:rPr>
          <w:rFonts w:ascii="Consolas" w:hAnsi="Consolas"/>
          <w:color w:val="CE9178"/>
        </w:rPr>
        <w:t>50</w:t>
      </w:r>
      <w:r w:rsidRPr="00AE0861">
        <w:rPr>
          <w:rFonts w:ascii="Consolas" w:hAnsi="Consolas"/>
          <w:color w:val="CE9178"/>
        </w:rPr>
        <w:t>个字符之间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D4D4D4"/>
        </w:rPr>
        <w:t>)]</w:t>
      </w:r>
    </w:p>
    <w:p w14:paraId="29F04D19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 xml:space="preserve">            </w:t>
      </w:r>
      <w:r w:rsidRPr="00AE0861">
        <w:rPr>
          <w:rFonts w:ascii="Consolas" w:hAnsi="Consolas"/>
          <w:color w:val="569CD6"/>
        </w:rPr>
        <w:t>public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569CD6"/>
        </w:rPr>
        <w:t>string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ACCOUNT</w:t>
      </w:r>
      <w:r w:rsidRPr="00AE0861">
        <w:rPr>
          <w:rFonts w:ascii="Consolas" w:hAnsi="Consolas"/>
          <w:color w:val="D4D4D4"/>
        </w:rPr>
        <w:t xml:space="preserve"> { </w:t>
      </w:r>
      <w:r w:rsidRPr="00AE0861">
        <w:rPr>
          <w:rFonts w:ascii="Consolas" w:hAnsi="Consolas"/>
          <w:color w:val="569CD6"/>
        </w:rPr>
        <w:t>get</w:t>
      </w:r>
      <w:r w:rsidRPr="00AE0861">
        <w:rPr>
          <w:rFonts w:ascii="Consolas" w:hAnsi="Consolas"/>
          <w:color w:val="D4D4D4"/>
        </w:rPr>
        <w:t xml:space="preserve">; </w:t>
      </w:r>
      <w:r w:rsidRPr="00AE0861">
        <w:rPr>
          <w:rFonts w:ascii="Consolas" w:hAnsi="Consolas"/>
          <w:color w:val="569CD6"/>
        </w:rPr>
        <w:t>set</w:t>
      </w:r>
      <w:r w:rsidRPr="00AE0861">
        <w:rPr>
          <w:rFonts w:ascii="Consolas" w:hAnsi="Consolas"/>
          <w:color w:val="D4D4D4"/>
        </w:rPr>
        <w:t>; }</w:t>
      </w:r>
    </w:p>
    <w:p w14:paraId="02CA82DD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</w:p>
    <w:p w14:paraId="2E0B1667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Required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9CDCFE"/>
        </w:rPr>
        <w:t>ErrorMessage</w:t>
      </w:r>
      <w:r w:rsidRPr="00AE0861">
        <w:rPr>
          <w:rFonts w:ascii="Consolas" w:hAnsi="Consolas"/>
          <w:color w:val="D4D4D4"/>
        </w:rPr>
        <w:t xml:space="preserve"> = 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CE9178"/>
        </w:rPr>
        <w:t>密码为必填项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D4D4D4"/>
        </w:rPr>
        <w:t>)]</w:t>
      </w:r>
    </w:p>
    <w:p w14:paraId="7A673726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StringLength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B5CEA8"/>
        </w:rPr>
        <w:t>100</w:t>
      </w:r>
      <w:r w:rsidRPr="00AE0861">
        <w:rPr>
          <w:rFonts w:ascii="Consolas" w:hAnsi="Consolas"/>
          <w:color w:val="D4D4D4"/>
        </w:rPr>
        <w:t xml:space="preserve">, </w:t>
      </w:r>
      <w:r w:rsidRPr="00AE0861">
        <w:rPr>
          <w:rFonts w:ascii="Consolas" w:hAnsi="Consolas"/>
          <w:color w:val="9CDCFE"/>
        </w:rPr>
        <w:t>MinimumLength</w:t>
      </w:r>
      <w:r w:rsidRPr="00AE0861">
        <w:rPr>
          <w:rFonts w:ascii="Consolas" w:hAnsi="Consolas"/>
          <w:color w:val="D4D4D4"/>
        </w:rPr>
        <w:t xml:space="preserve"> = </w:t>
      </w:r>
      <w:r w:rsidRPr="00AE0861">
        <w:rPr>
          <w:rFonts w:ascii="Consolas" w:hAnsi="Consolas"/>
          <w:color w:val="B5CEA8"/>
        </w:rPr>
        <w:t>6</w:t>
      </w:r>
      <w:r w:rsidRPr="00AE0861">
        <w:rPr>
          <w:rFonts w:ascii="Consolas" w:hAnsi="Consolas"/>
          <w:color w:val="D4D4D4"/>
        </w:rPr>
        <w:t xml:space="preserve">, </w:t>
      </w:r>
      <w:r w:rsidRPr="00AE0861">
        <w:rPr>
          <w:rFonts w:ascii="Consolas" w:hAnsi="Consolas"/>
          <w:color w:val="9CDCFE"/>
        </w:rPr>
        <w:t>ErrorMessage</w:t>
      </w:r>
      <w:r w:rsidRPr="00AE0861">
        <w:rPr>
          <w:rFonts w:ascii="Consolas" w:hAnsi="Consolas"/>
          <w:color w:val="D4D4D4"/>
        </w:rPr>
        <w:t xml:space="preserve"> = 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CE9178"/>
        </w:rPr>
        <w:t>密码长度至少为</w:t>
      </w:r>
      <w:r w:rsidRPr="00AE0861">
        <w:rPr>
          <w:rFonts w:ascii="Consolas" w:hAnsi="Consolas"/>
          <w:color w:val="CE9178"/>
        </w:rPr>
        <w:t>6</w:t>
      </w:r>
      <w:r w:rsidRPr="00AE0861">
        <w:rPr>
          <w:rFonts w:ascii="Consolas" w:hAnsi="Consolas"/>
          <w:color w:val="CE9178"/>
        </w:rPr>
        <w:t>个字符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D4D4D4"/>
        </w:rPr>
        <w:t>)]</w:t>
      </w:r>
    </w:p>
    <w:p w14:paraId="64BB9374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 xml:space="preserve">            </w:t>
      </w:r>
      <w:r w:rsidRPr="00AE0861">
        <w:rPr>
          <w:rFonts w:ascii="Consolas" w:hAnsi="Consolas"/>
          <w:color w:val="569CD6"/>
        </w:rPr>
        <w:t>public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569CD6"/>
        </w:rPr>
        <w:t>string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PASSWORD</w:t>
      </w:r>
      <w:r w:rsidRPr="00AE0861">
        <w:rPr>
          <w:rFonts w:ascii="Consolas" w:hAnsi="Consolas"/>
          <w:color w:val="D4D4D4"/>
        </w:rPr>
        <w:t xml:space="preserve"> { </w:t>
      </w:r>
      <w:r w:rsidRPr="00AE0861">
        <w:rPr>
          <w:rFonts w:ascii="Consolas" w:hAnsi="Consolas"/>
          <w:color w:val="569CD6"/>
        </w:rPr>
        <w:t>get</w:t>
      </w:r>
      <w:r w:rsidRPr="00AE0861">
        <w:rPr>
          <w:rFonts w:ascii="Consolas" w:hAnsi="Consolas"/>
          <w:color w:val="D4D4D4"/>
        </w:rPr>
        <w:t xml:space="preserve">; </w:t>
      </w:r>
      <w:r w:rsidRPr="00AE0861">
        <w:rPr>
          <w:rFonts w:ascii="Consolas" w:hAnsi="Consolas"/>
          <w:color w:val="569CD6"/>
        </w:rPr>
        <w:t>set</w:t>
      </w:r>
      <w:r w:rsidRPr="00AE0861">
        <w:rPr>
          <w:rFonts w:ascii="Consolas" w:hAnsi="Consolas"/>
          <w:color w:val="D4D4D4"/>
        </w:rPr>
        <w:t>; }</w:t>
      </w:r>
    </w:p>
    <w:p w14:paraId="0B14C3A7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</w:p>
    <w:p w14:paraId="36A29078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Required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9CDCFE"/>
        </w:rPr>
        <w:t>ErrorMessage</w:t>
      </w:r>
      <w:r w:rsidRPr="00AE0861">
        <w:rPr>
          <w:rFonts w:ascii="Consolas" w:hAnsi="Consolas"/>
          <w:color w:val="D4D4D4"/>
        </w:rPr>
        <w:t xml:space="preserve"> = 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CE9178"/>
        </w:rPr>
        <w:t>用户名为必填项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D4D4D4"/>
        </w:rPr>
        <w:t>)]</w:t>
      </w:r>
    </w:p>
    <w:p w14:paraId="158D2B48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StringLength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B5CEA8"/>
        </w:rPr>
        <w:t>50</w:t>
      </w:r>
      <w:r w:rsidRPr="00AE0861">
        <w:rPr>
          <w:rFonts w:ascii="Consolas" w:hAnsi="Consolas"/>
          <w:color w:val="D4D4D4"/>
        </w:rPr>
        <w:t>)]</w:t>
      </w:r>
    </w:p>
    <w:p w14:paraId="63C21AE8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 xml:space="preserve">            </w:t>
      </w:r>
      <w:r w:rsidRPr="00AE0861">
        <w:rPr>
          <w:rFonts w:ascii="Consolas" w:hAnsi="Consolas"/>
          <w:color w:val="569CD6"/>
        </w:rPr>
        <w:t>public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569CD6"/>
        </w:rPr>
        <w:t>string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USERNAME</w:t>
      </w:r>
      <w:r w:rsidRPr="00AE0861">
        <w:rPr>
          <w:rFonts w:ascii="Consolas" w:hAnsi="Consolas"/>
          <w:color w:val="D4D4D4"/>
        </w:rPr>
        <w:t xml:space="preserve"> { </w:t>
      </w:r>
      <w:r w:rsidRPr="00AE0861">
        <w:rPr>
          <w:rFonts w:ascii="Consolas" w:hAnsi="Consolas"/>
          <w:color w:val="569CD6"/>
        </w:rPr>
        <w:t>get</w:t>
      </w:r>
      <w:r w:rsidRPr="00AE0861">
        <w:rPr>
          <w:rFonts w:ascii="Consolas" w:hAnsi="Consolas"/>
          <w:color w:val="D4D4D4"/>
        </w:rPr>
        <w:t xml:space="preserve">; </w:t>
      </w:r>
      <w:r w:rsidRPr="00AE0861">
        <w:rPr>
          <w:rFonts w:ascii="Consolas" w:hAnsi="Consolas"/>
          <w:color w:val="569CD6"/>
        </w:rPr>
        <w:t>set</w:t>
      </w:r>
      <w:r w:rsidRPr="00AE0861">
        <w:rPr>
          <w:rFonts w:ascii="Consolas" w:hAnsi="Consolas"/>
          <w:color w:val="D4D4D4"/>
        </w:rPr>
        <w:t>; }</w:t>
      </w:r>
    </w:p>
    <w:p w14:paraId="288F2780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</w:p>
    <w:p w14:paraId="16EB1E96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Required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9CDCFE"/>
        </w:rPr>
        <w:t>ErrorMessage</w:t>
      </w:r>
      <w:r w:rsidRPr="00AE0861">
        <w:rPr>
          <w:rFonts w:ascii="Consolas" w:hAnsi="Consolas"/>
          <w:color w:val="D4D4D4"/>
        </w:rPr>
        <w:t xml:space="preserve"> = 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CE9178"/>
        </w:rPr>
        <w:t>必须指定用户身份</w:t>
      </w:r>
      <w:r w:rsidRPr="00AE0861">
        <w:rPr>
          <w:rFonts w:ascii="Consolas" w:hAnsi="Consolas"/>
          <w:color w:val="CE9178"/>
        </w:rPr>
        <w:t>"</w:t>
      </w:r>
      <w:r w:rsidRPr="00AE0861">
        <w:rPr>
          <w:rFonts w:ascii="Consolas" w:hAnsi="Consolas"/>
          <w:color w:val="D4D4D4"/>
        </w:rPr>
        <w:t>)]</w:t>
      </w:r>
    </w:p>
    <w:p w14:paraId="5501261A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StringLength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B5CEA8"/>
        </w:rPr>
        <w:t>50</w:t>
      </w:r>
      <w:r w:rsidRPr="00AE0861">
        <w:rPr>
          <w:rFonts w:ascii="Consolas" w:hAnsi="Consolas"/>
          <w:color w:val="D4D4D4"/>
        </w:rPr>
        <w:t>)]</w:t>
      </w:r>
    </w:p>
    <w:p w14:paraId="281F8378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 xml:space="preserve">            </w:t>
      </w:r>
      <w:r w:rsidRPr="00AE0861">
        <w:rPr>
          <w:rFonts w:ascii="Consolas" w:hAnsi="Consolas"/>
          <w:color w:val="569CD6"/>
        </w:rPr>
        <w:t>public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569CD6"/>
        </w:rPr>
        <w:t>string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IDENTITY</w:t>
      </w:r>
      <w:r w:rsidRPr="00AE0861">
        <w:rPr>
          <w:rFonts w:ascii="Consolas" w:hAnsi="Consolas"/>
          <w:color w:val="D4D4D4"/>
        </w:rPr>
        <w:t xml:space="preserve"> { </w:t>
      </w:r>
      <w:r w:rsidRPr="00AE0861">
        <w:rPr>
          <w:rFonts w:ascii="Consolas" w:hAnsi="Consolas"/>
          <w:color w:val="569CD6"/>
        </w:rPr>
        <w:t>get</w:t>
      </w:r>
      <w:r w:rsidRPr="00AE0861">
        <w:rPr>
          <w:rFonts w:ascii="Consolas" w:hAnsi="Consolas"/>
          <w:color w:val="D4D4D4"/>
        </w:rPr>
        <w:t xml:space="preserve">; </w:t>
      </w:r>
      <w:r w:rsidRPr="00AE0861">
        <w:rPr>
          <w:rFonts w:ascii="Consolas" w:hAnsi="Consolas"/>
          <w:color w:val="569CD6"/>
        </w:rPr>
        <w:t>set</w:t>
      </w:r>
      <w:r w:rsidRPr="00AE0861">
        <w:rPr>
          <w:rFonts w:ascii="Consolas" w:hAnsi="Consolas"/>
          <w:color w:val="D4D4D4"/>
        </w:rPr>
        <w:t>; }</w:t>
      </w:r>
    </w:p>
    <w:p w14:paraId="5C036C22" w14:textId="77777777" w:rsidR="0074244C" w:rsidRPr="00AE0861" w:rsidRDefault="00AE0861" w:rsidP="00AE0861">
      <w:pPr>
        <w:shd w:val="clear" w:color="auto" w:fill="1E1E1E"/>
        <w:spacing w:line="360" w:lineRule="atLeast"/>
        <w:rPr>
          <w:rFonts w:ascii="Consolas" w:hAnsi="Consolas" w:hint="eastAsia"/>
          <w:color w:val="D4D4D4"/>
        </w:rPr>
      </w:pPr>
      <w:r w:rsidRPr="00AE0861">
        <w:rPr>
          <w:rFonts w:ascii="Consolas" w:hAnsi="Consolas"/>
          <w:color w:val="D4D4D4"/>
        </w:rPr>
        <w:lastRenderedPageBreak/>
        <w:t>        }</w:t>
      </w:r>
    </w:p>
    <w:p w14:paraId="0A583084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[</w:t>
      </w:r>
      <w:r w:rsidRPr="00AE0861">
        <w:rPr>
          <w:rFonts w:ascii="Consolas" w:hAnsi="Consolas"/>
          <w:color w:val="9CDCFE"/>
        </w:rPr>
        <w:t>HttpPost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CE9178"/>
        </w:rPr>
        <w:t>"register"</w:t>
      </w:r>
      <w:r w:rsidRPr="00AE0861">
        <w:rPr>
          <w:rFonts w:ascii="Consolas" w:hAnsi="Consolas"/>
          <w:color w:val="D4D4D4"/>
        </w:rPr>
        <w:t>)]</w:t>
      </w:r>
    </w:p>
    <w:p w14:paraId="7449FB76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 xml:space="preserve">        </w:t>
      </w:r>
      <w:r w:rsidRPr="00AE0861">
        <w:rPr>
          <w:rFonts w:ascii="Consolas" w:hAnsi="Consolas"/>
          <w:color w:val="569CD6"/>
        </w:rPr>
        <w:t>public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569CD6"/>
        </w:rPr>
        <w:t>async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Task</w:t>
      </w:r>
      <w:r w:rsidRPr="00AE0861">
        <w:rPr>
          <w:rFonts w:ascii="Consolas" w:hAnsi="Consolas"/>
          <w:color w:val="D4D4D4"/>
        </w:rPr>
        <w:t>&lt;</w:t>
      </w:r>
      <w:r w:rsidRPr="00AE0861">
        <w:rPr>
          <w:rFonts w:ascii="Consolas" w:hAnsi="Consolas"/>
          <w:color w:val="9CDCFE"/>
        </w:rPr>
        <w:t>IActionResult</w:t>
      </w:r>
      <w:r w:rsidRPr="00AE0861">
        <w:rPr>
          <w:rFonts w:ascii="Consolas" w:hAnsi="Consolas"/>
          <w:color w:val="D4D4D4"/>
        </w:rPr>
        <w:t xml:space="preserve">&gt; </w:t>
      </w:r>
      <w:r w:rsidRPr="00AE0861">
        <w:rPr>
          <w:rFonts w:ascii="Consolas" w:hAnsi="Consolas"/>
          <w:color w:val="DCDCAA"/>
        </w:rPr>
        <w:t>Register</w:t>
      </w:r>
      <w:r w:rsidRPr="00AE0861">
        <w:rPr>
          <w:rFonts w:ascii="Consolas" w:hAnsi="Consolas"/>
          <w:color w:val="D4D4D4"/>
        </w:rPr>
        <w:t>([</w:t>
      </w:r>
      <w:r w:rsidRPr="00AE0861">
        <w:rPr>
          <w:rFonts w:ascii="Consolas" w:hAnsi="Consolas"/>
          <w:color w:val="9CDCFE"/>
        </w:rPr>
        <w:t>FromBody</w:t>
      </w:r>
      <w:r w:rsidRPr="00AE0861">
        <w:rPr>
          <w:rFonts w:ascii="Consolas" w:hAnsi="Consolas"/>
          <w:color w:val="D4D4D4"/>
        </w:rPr>
        <w:t xml:space="preserve">] </w:t>
      </w:r>
      <w:r w:rsidRPr="00AE0861">
        <w:rPr>
          <w:rFonts w:ascii="Consolas" w:hAnsi="Consolas"/>
          <w:color w:val="4EC9B0"/>
        </w:rPr>
        <w:t>AccountRegisterDto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registerDto</w:t>
      </w:r>
      <w:r w:rsidRPr="00AE0861">
        <w:rPr>
          <w:rFonts w:ascii="Consolas" w:hAnsi="Consolas"/>
          <w:color w:val="D4D4D4"/>
        </w:rPr>
        <w:t>)</w:t>
      </w:r>
    </w:p>
    <w:p w14:paraId="5540D0F5" w14:textId="77777777" w:rsidR="00AE0861" w:rsidRPr="00AE0861" w:rsidRDefault="00AE0861" w:rsidP="00AE0861">
      <w:pPr>
        <w:pStyle w:val="a5"/>
        <w:ind w:firstLine="420"/>
        <w:jc w:val="left"/>
        <w:rPr>
          <w:rFonts w:cs="Times New Roman" w:hint="eastAsia"/>
        </w:rPr>
      </w:pPr>
    </w:p>
    <w:p w14:paraId="329D20D8" w14:textId="141F2747" w:rsidR="0074244C" w:rsidRDefault="004963E4" w:rsidP="00AE0861">
      <w:pPr>
        <w:pStyle w:val="a5"/>
        <w:ind w:firstLine="42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53FED05" wp14:editId="610B934F">
            <wp:extent cx="5260975" cy="2460625"/>
            <wp:effectExtent l="0" t="0" r="0" b="0"/>
            <wp:docPr id="1151259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6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1D024" w14:textId="77777777" w:rsidR="009B7791" w:rsidRDefault="009B7791" w:rsidP="00AE0861">
      <w:pPr>
        <w:pStyle w:val="a5"/>
        <w:ind w:firstLine="420"/>
        <w:jc w:val="left"/>
        <w:rPr>
          <w:rFonts w:cs="Times New Roman"/>
        </w:rPr>
      </w:pPr>
    </w:p>
    <w:p w14:paraId="4D9ACE78" w14:textId="77777777" w:rsidR="00AE0861" w:rsidRDefault="009B7791" w:rsidP="00AE0861">
      <w:pPr>
        <w:pStyle w:val="a5"/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用户信息修改：</w:t>
      </w:r>
    </w:p>
    <w:p w14:paraId="46EF9FD2" w14:textId="77777777" w:rsidR="00AE0861" w:rsidRPr="00AE0861" w:rsidRDefault="00AE0861" w:rsidP="00AE0861">
      <w:pPr>
        <w:ind w:firstLine="420"/>
        <w:rPr>
          <w:rFonts w:ascii="Times New Roman" w:hint="eastAsia"/>
          <w:sz w:val="21"/>
          <w:szCs w:val="21"/>
        </w:rPr>
      </w:pPr>
      <w:r w:rsidRPr="00AE0861">
        <w:rPr>
          <w:rFonts w:ascii="Times New Roman" w:hint="eastAsia"/>
          <w:sz w:val="21"/>
          <w:szCs w:val="21"/>
        </w:rPr>
        <w:t>更新指定账户的详细信息。此操作需要由另一名已登录的操作员发起，并包含严格的权限校验逻辑以确保数据安全。仅允许系统管理员修改他人账户，且操作员的权限等级必须高于或等于其要修改的目标权限。该方法会防止关键字段（如账号名）被误修改，并确保身份等数据的有效性，最终将合规的变更安全地更新至数据库。</w:t>
      </w:r>
    </w:p>
    <w:p w14:paraId="71D3070A" w14:textId="77777777" w:rsidR="00AE0861" w:rsidRPr="00AE0861" w:rsidRDefault="00AE0861" w:rsidP="00AE0861">
      <w:pPr>
        <w:pStyle w:val="a5"/>
        <w:ind w:firstLine="420"/>
        <w:jc w:val="left"/>
        <w:rPr>
          <w:rFonts w:cs="Times New Roman" w:hint="eastAsia"/>
        </w:rPr>
      </w:pPr>
    </w:p>
    <w:p w14:paraId="47C1FCF9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[</w:t>
      </w:r>
      <w:r w:rsidRPr="00AE0861">
        <w:rPr>
          <w:rFonts w:ascii="Consolas" w:hAnsi="Consolas"/>
          <w:color w:val="9CDCFE"/>
        </w:rPr>
        <w:t>HttpPatch</w:t>
      </w:r>
      <w:r w:rsidRPr="00AE0861">
        <w:rPr>
          <w:rFonts w:ascii="Consolas" w:hAnsi="Consolas"/>
          <w:color w:val="D4D4D4"/>
        </w:rPr>
        <w:t>(</w:t>
      </w:r>
      <w:r w:rsidRPr="00AE0861">
        <w:rPr>
          <w:rFonts w:ascii="Consolas" w:hAnsi="Consolas"/>
          <w:color w:val="CE9178"/>
        </w:rPr>
        <w:t>"alter/{currAccount}"</w:t>
      </w:r>
      <w:r w:rsidRPr="00AE0861">
        <w:rPr>
          <w:rFonts w:ascii="Consolas" w:hAnsi="Consolas"/>
          <w:color w:val="D4D4D4"/>
        </w:rPr>
        <w:t>)]</w:t>
      </w:r>
    </w:p>
    <w:p w14:paraId="7812BD7C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 xml:space="preserve">        </w:t>
      </w:r>
      <w:r w:rsidRPr="00AE0861">
        <w:rPr>
          <w:rFonts w:ascii="Consolas" w:hAnsi="Consolas"/>
          <w:color w:val="569CD6"/>
        </w:rPr>
        <w:t>public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569CD6"/>
        </w:rPr>
        <w:t>async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Task</w:t>
      </w:r>
      <w:r w:rsidRPr="00AE0861">
        <w:rPr>
          <w:rFonts w:ascii="Consolas" w:hAnsi="Consolas"/>
          <w:color w:val="D4D4D4"/>
        </w:rPr>
        <w:t>&lt;</w:t>
      </w:r>
      <w:r w:rsidRPr="00AE0861">
        <w:rPr>
          <w:rFonts w:ascii="Consolas" w:hAnsi="Consolas"/>
          <w:color w:val="9CDCFE"/>
        </w:rPr>
        <w:t>IActionResult</w:t>
      </w:r>
      <w:r w:rsidRPr="00AE0861">
        <w:rPr>
          <w:rFonts w:ascii="Consolas" w:hAnsi="Consolas"/>
          <w:color w:val="D4D4D4"/>
        </w:rPr>
        <w:t xml:space="preserve">&gt; </w:t>
      </w:r>
      <w:r w:rsidRPr="00AE0861">
        <w:rPr>
          <w:rFonts w:ascii="Consolas" w:hAnsi="Consolas"/>
          <w:color w:val="DCDCAA"/>
        </w:rPr>
        <w:t>UpdateAccount</w:t>
      </w:r>
      <w:r w:rsidRPr="00AE0861">
        <w:rPr>
          <w:rFonts w:ascii="Consolas" w:hAnsi="Consolas"/>
          <w:color w:val="D4D4D4"/>
        </w:rPr>
        <w:t>(</w:t>
      </w:r>
    </w:p>
    <w:p w14:paraId="01FC46DF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 xml:space="preserve">            </w:t>
      </w:r>
      <w:r w:rsidRPr="00AE0861">
        <w:rPr>
          <w:rFonts w:ascii="Consolas" w:hAnsi="Consolas"/>
          <w:color w:val="569CD6"/>
        </w:rPr>
        <w:t>string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currAccount</w:t>
      </w:r>
      <w:r w:rsidRPr="00AE0861">
        <w:rPr>
          <w:rFonts w:ascii="Consolas" w:hAnsi="Consolas"/>
          <w:color w:val="D4D4D4"/>
        </w:rPr>
        <w:t>,</w:t>
      </w:r>
    </w:p>
    <w:p w14:paraId="46378033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FromQuery</w:t>
      </w:r>
      <w:r w:rsidRPr="00AE0861">
        <w:rPr>
          <w:rFonts w:ascii="Consolas" w:hAnsi="Consolas"/>
          <w:color w:val="D4D4D4"/>
        </w:rPr>
        <w:t xml:space="preserve">] </w:t>
      </w:r>
      <w:r w:rsidRPr="00AE0861">
        <w:rPr>
          <w:rFonts w:ascii="Consolas" w:hAnsi="Consolas"/>
          <w:color w:val="569CD6"/>
        </w:rPr>
        <w:t>string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operatorAccountId</w:t>
      </w:r>
      <w:r w:rsidRPr="00AE0861">
        <w:rPr>
          <w:rFonts w:ascii="Consolas" w:hAnsi="Consolas"/>
          <w:color w:val="D4D4D4"/>
        </w:rPr>
        <w:t>,</w:t>
      </w:r>
    </w:p>
    <w:p w14:paraId="5A3DFE4B" w14:textId="77777777" w:rsidR="00AE0861" w:rsidRPr="00AE0861" w:rsidRDefault="00AE0861" w:rsidP="00AE086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AE0861">
        <w:rPr>
          <w:rFonts w:ascii="Consolas" w:hAnsi="Consolas"/>
          <w:color w:val="D4D4D4"/>
        </w:rPr>
        <w:t>            [</w:t>
      </w:r>
      <w:r w:rsidRPr="00AE0861">
        <w:rPr>
          <w:rFonts w:ascii="Consolas" w:hAnsi="Consolas"/>
          <w:color w:val="9CDCFE"/>
        </w:rPr>
        <w:t>FromBody</w:t>
      </w:r>
      <w:r w:rsidRPr="00AE0861">
        <w:rPr>
          <w:rFonts w:ascii="Consolas" w:hAnsi="Consolas"/>
          <w:color w:val="D4D4D4"/>
        </w:rPr>
        <w:t xml:space="preserve">] </w:t>
      </w:r>
      <w:r w:rsidRPr="00AE0861">
        <w:rPr>
          <w:rFonts w:ascii="Consolas" w:hAnsi="Consolas"/>
          <w:color w:val="9CDCFE"/>
        </w:rPr>
        <w:t>Account</w:t>
      </w:r>
      <w:r w:rsidRPr="00AE0861">
        <w:rPr>
          <w:rFonts w:ascii="Consolas" w:hAnsi="Consolas"/>
          <w:color w:val="D4D4D4"/>
        </w:rPr>
        <w:t xml:space="preserve"> </w:t>
      </w:r>
      <w:r w:rsidRPr="00AE0861">
        <w:rPr>
          <w:rFonts w:ascii="Consolas" w:hAnsi="Consolas"/>
          <w:color w:val="9CDCFE"/>
        </w:rPr>
        <w:t>updatedAccount</w:t>
      </w:r>
      <w:r w:rsidRPr="00AE0861">
        <w:rPr>
          <w:rFonts w:ascii="Consolas" w:hAnsi="Consolas"/>
          <w:color w:val="D4D4D4"/>
        </w:rPr>
        <w:t>)</w:t>
      </w:r>
    </w:p>
    <w:p w14:paraId="175164F5" w14:textId="77777777" w:rsidR="00AE0861" w:rsidRPr="00AE0861" w:rsidRDefault="00AE0861" w:rsidP="00AE0861">
      <w:pPr>
        <w:pStyle w:val="a5"/>
        <w:ind w:firstLine="420"/>
        <w:jc w:val="left"/>
        <w:rPr>
          <w:rFonts w:cs="Times New Roman" w:hint="eastAsia"/>
        </w:rPr>
      </w:pPr>
    </w:p>
    <w:p w14:paraId="289AB916" w14:textId="33E58CFF" w:rsidR="009B7791" w:rsidRPr="007E693F" w:rsidRDefault="004963E4" w:rsidP="00AE0861">
      <w:pPr>
        <w:pStyle w:val="a5"/>
        <w:ind w:firstLine="420"/>
        <w:jc w:val="left"/>
        <w:rPr>
          <w:rFonts w:cs="Times New Roman" w:hint="eastAsia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074DC18" wp14:editId="6F6FED0A">
            <wp:extent cx="5158740" cy="261937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B4FAB" w14:textId="77777777" w:rsidR="00807B6A" w:rsidRPr="007E693F" w:rsidRDefault="003D45F0" w:rsidP="00AE0861">
      <w:pPr>
        <w:pStyle w:val="2"/>
        <w:rPr>
          <w:rFonts w:ascii="Times New Roman" w:hAnsi="Times New Roman"/>
        </w:rPr>
      </w:pPr>
      <w:bookmarkStart w:id="57" w:name="_Toc77076520"/>
      <w:r w:rsidRPr="007E693F">
        <w:rPr>
          <w:rFonts w:ascii="Times New Roman" w:hAnsi="Times New Roman"/>
        </w:rPr>
        <w:t>**</w:t>
      </w:r>
      <w:r w:rsidR="00F87970" w:rsidRPr="007E693F">
        <w:rPr>
          <w:rFonts w:ascii="Times New Roman" w:hAnsi="Times New Roman"/>
        </w:rPr>
        <w:t>用例</w:t>
      </w:r>
      <w:bookmarkEnd w:id="57"/>
    </w:p>
    <w:p w14:paraId="76EC2251" w14:textId="77777777" w:rsidR="00F87970" w:rsidRDefault="00F87970" w:rsidP="00AE0861">
      <w:pPr>
        <w:rPr>
          <w:rFonts w:ascii="Times New Roman"/>
        </w:rPr>
      </w:pPr>
      <w:r w:rsidRPr="007E693F">
        <w:rPr>
          <w:rFonts w:ascii="Times New Roman"/>
        </w:rPr>
        <w:t>依此类推。</w:t>
      </w:r>
    </w:p>
    <w:p w14:paraId="5BED7D67" w14:textId="77777777" w:rsidR="008258E7" w:rsidRDefault="008258E7" w:rsidP="00AE0861">
      <w:pPr>
        <w:rPr>
          <w:rFonts w:ascii="Times New Roman"/>
        </w:rPr>
      </w:pPr>
    </w:p>
    <w:p w14:paraId="40F0BB8C" w14:textId="77777777" w:rsidR="008258E7" w:rsidRDefault="008258E7" w:rsidP="00AE0861">
      <w:pPr>
        <w:rPr>
          <w:rFonts w:ascii="Times New Roman"/>
        </w:rPr>
      </w:pPr>
    </w:p>
    <w:p w14:paraId="6E57CF9C" w14:textId="77777777" w:rsidR="008258E7" w:rsidRPr="007E693F" w:rsidRDefault="008258E7" w:rsidP="008258E7">
      <w:pPr>
        <w:pStyle w:val="2"/>
        <w:rPr>
          <w:rFonts w:ascii="Times New Roman" w:hAnsi="Times New Roman"/>
        </w:rPr>
      </w:pPr>
      <w:r w:rsidRPr="007E693F">
        <w:rPr>
          <w:rFonts w:ascii="Times New Roman" w:hAnsi="Times New Roman"/>
        </w:rPr>
        <w:t>**</w:t>
      </w:r>
      <w:r w:rsidRPr="007E693F">
        <w:rPr>
          <w:rFonts w:ascii="Times New Roman" w:hAnsi="Times New Roman"/>
        </w:rPr>
        <w:t>用例</w:t>
      </w:r>
    </w:p>
    <w:p w14:paraId="39C48723" w14:textId="77777777" w:rsidR="008258E7" w:rsidRDefault="008258E7" w:rsidP="00AE0861">
      <w:pPr>
        <w:rPr>
          <w:rFonts w:ascii="Times New Roman"/>
        </w:rPr>
      </w:pPr>
    </w:p>
    <w:p w14:paraId="4381201B" w14:textId="77777777" w:rsidR="008258E7" w:rsidRPr="007E693F" w:rsidRDefault="008258E7" w:rsidP="008258E7">
      <w:pPr>
        <w:pStyle w:val="2"/>
        <w:rPr>
          <w:rFonts w:ascii="Times New Roman" w:hAnsi="Times New Roman"/>
        </w:rPr>
      </w:pPr>
      <w:r w:rsidRPr="007E693F">
        <w:rPr>
          <w:rFonts w:ascii="Times New Roman" w:hAnsi="Times New Roman"/>
        </w:rPr>
        <w:t>**</w:t>
      </w:r>
      <w:r w:rsidRPr="007E693F">
        <w:rPr>
          <w:rFonts w:ascii="Times New Roman" w:hAnsi="Times New Roman"/>
        </w:rPr>
        <w:t>用例</w:t>
      </w:r>
    </w:p>
    <w:p w14:paraId="4BB99635" w14:textId="77777777" w:rsidR="008258E7" w:rsidRDefault="008258E7" w:rsidP="00AE0861">
      <w:pPr>
        <w:rPr>
          <w:rFonts w:ascii="Times New Roman"/>
        </w:rPr>
      </w:pPr>
    </w:p>
    <w:p w14:paraId="29C44666" w14:textId="77777777" w:rsidR="008258E7" w:rsidRPr="007E693F" w:rsidRDefault="008258E7" w:rsidP="008258E7">
      <w:pPr>
        <w:pStyle w:val="2"/>
        <w:rPr>
          <w:rFonts w:ascii="Times New Roman" w:hAnsi="Times New Roman"/>
        </w:rPr>
      </w:pPr>
      <w:r w:rsidRPr="007E693F">
        <w:rPr>
          <w:rFonts w:ascii="Times New Roman" w:hAnsi="Times New Roman"/>
        </w:rPr>
        <w:t>**</w:t>
      </w:r>
      <w:r w:rsidRPr="007E693F">
        <w:rPr>
          <w:rFonts w:ascii="Times New Roman" w:hAnsi="Times New Roman"/>
        </w:rPr>
        <w:t>用例</w:t>
      </w:r>
    </w:p>
    <w:p w14:paraId="69CD740B" w14:textId="77777777" w:rsidR="008258E7" w:rsidRDefault="008258E7" w:rsidP="00AE0861">
      <w:pPr>
        <w:rPr>
          <w:rFonts w:ascii="Times New Roman"/>
        </w:rPr>
      </w:pPr>
    </w:p>
    <w:p w14:paraId="09E9C4A8" w14:textId="77777777" w:rsidR="008258E7" w:rsidRDefault="008258E7" w:rsidP="008258E7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员工</w:t>
      </w:r>
      <w:r w:rsidRPr="007E693F">
        <w:rPr>
          <w:rFonts w:ascii="Times New Roman" w:hAnsi="Times New Roman"/>
        </w:rPr>
        <w:t>用例</w:t>
      </w:r>
    </w:p>
    <w:p w14:paraId="682A21C4" w14:textId="77777777" w:rsidR="008258E7" w:rsidRPr="008258E7" w:rsidRDefault="008258E7" w:rsidP="008258E7">
      <w:pPr>
        <w:pStyle w:val="3"/>
        <w:rPr>
          <w:rFonts w:ascii="Times New Roman" w:hint="eastAsia"/>
        </w:rPr>
      </w:pPr>
      <w:r>
        <w:rPr>
          <w:rFonts w:ascii="Times New Roman" w:hint="eastAsia"/>
        </w:rPr>
        <w:t>员工</w:t>
      </w:r>
      <w:r w:rsidRPr="007E693F">
        <w:rPr>
          <w:rFonts w:ascii="Times New Roman"/>
        </w:rPr>
        <w:t>用例设计</w:t>
      </w:r>
    </w:p>
    <w:p w14:paraId="335E5A02" w14:textId="77777777" w:rsidR="008258E7" w:rsidRPr="007E693F" w:rsidRDefault="008258E7" w:rsidP="008258E7">
      <w:pPr>
        <w:pStyle w:val="af0"/>
        <w:ind w:firstLine="420"/>
        <w:rPr>
          <w:rFonts w:ascii="Times New Roman" w:hAnsi="Times New Roman" w:cs="Times New Roman"/>
        </w:rPr>
      </w:pPr>
      <w:r w:rsidRPr="007E693F">
        <w:rPr>
          <w:rFonts w:ascii="Times New Roman" w:hAnsi="Times New Roman" w:cs="Times New Roman"/>
        </w:rPr>
        <w:t>表格</w:t>
      </w:r>
      <w:r w:rsidRPr="007E693F">
        <w:rPr>
          <w:rFonts w:ascii="Times New Roman" w:hAnsi="Times New Roman" w:cs="Times New Roman"/>
        </w:rPr>
        <w:t xml:space="preserve"> </w:t>
      </w:r>
      <w:r w:rsidRPr="007E693F">
        <w:rPr>
          <w:rFonts w:ascii="Times New Roman" w:hAnsi="Times New Roman" w:cs="Times New Roman"/>
        </w:rPr>
        <w:fldChar w:fldCharType="begin"/>
      </w:r>
      <w:r w:rsidRPr="007E693F">
        <w:rPr>
          <w:rFonts w:ascii="Times New Roman" w:hAnsi="Times New Roman" w:cs="Times New Roman"/>
        </w:rPr>
        <w:instrText xml:space="preserve"> STYLEREF 1 \s </w:instrText>
      </w:r>
      <w:r w:rsidRPr="007E693F">
        <w:rPr>
          <w:rFonts w:ascii="Times New Roman" w:hAnsi="Times New Roman" w:cs="Times New Roman"/>
        </w:rPr>
        <w:fldChar w:fldCharType="separate"/>
      </w:r>
      <w:r w:rsidRPr="007E693F">
        <w:rPr>
          <w:rFonts w:ascii="Times New Roman" w:hAnsi="Times New Roman" w:cs="Times New Roman"/>
          <w:noProof/>
        </w:rPr>
        <w:t>2</w:t>
      </w:r>
      <w:r w:rsidRPr="007E693F">
        <w:rPr>
          <w:rFonts w:ascii="Times New Roman" w:hAnsi="Times New Roman" w:cs="Times New Roman"/>
        </w:rPr>
        <w:fldChar w:fldCharType="end"/>
      </w:r>
      <w:r w:rsidRPr="007E693F">
        <w:rPr>
          <w:rFonts w:ascii="Times New Roman" w:hAnsi="Times New Roman" w:cs="Times New Roman"/>
        </w:rPr>
        <w:noBreakHyphen/>
      </w:r>
      <w:r>
        <w:rPr>
          <w:rFonts w:ascii="Times New Roman" w:hAnsi="Times New Roman" w:cs="Times New Roman"/>
        </w:rPr>
        <w:t>6</w:t>
      </w:r>
      <w:r w:rsidRPr="007E69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员工</w:t>
      </w:r>
      <w:r w:rsidRPr="007E693F">
        <w:rPr>
          <w:rFonts w:ascii="Times New Roman" w:hAnsi="Times New Roman" w:cs="Times New Roman"/>
        </w:rPr>
        <w:t>功能的动作序列</w:t>
      </w:r>
    </w:p>
    <w:tbl>
      <w:tblPr>
        <w:tblW w:w="981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7740"/>
      </w:tblGrid>
      <w:tr w:rsidR="008258E7" w:rsidRPr="007E693F" w14:paraId="2F644325" w14:textId="77777777" w:rsidTr="008258E7">
        <w:tc>
          <w:tcPr>
            <w:tcW w:w="2076" w:type="dxa"/>
          </w:tcPr>
          <w:p w14:paraId="45AFD797" w14:textId="77777777" w:rsidR="008258E7" w:rsidRPr="008258E7" w:rsidRDefault="008258E7" w:rsidP="00046F49">
            <w:pPr>
              <w:pStyle w:val="a5"/>
              <w:ind w:firstLineChars="0" w:firstLine="0"/>
              <w:jc w:val="left"/>
              <w:rPr>
                <w:rFonts w:ascii="宋体" w:cs="Times New Roman"/>
              </w:rPr>
            </w:pPr>
            <w:r w:rsidRPr="008258E7">
              <w:rPr>
                <w:rFonts w:ascii="宋体" w:cs="Times New Roman"/>
              </w:rPr>
              <w:t>动作序列</w:t>
            </w:r>
          </w:p>
        </w:tc>
        <w:tc>
          <w:tcPr>
            <w:tcW w:w="7740" w:type="dxa"/>
          </w:tcPr>
          <w:p w14:paraId="05EEA608" w14:textId="77777777" w:rsidR="008258E7" w:rsidRPr="008258E7" w:rsidRDefault="008258E7" w:rsidP="00046F49">
            <w:pPr>
              <w:pStyle w:val="a5"/>
              <w:ind w:firstLineChars="0" w:firstLine="0"/>
              <w:jc w:val="left"/>
              <w:rPr>
                <w:rFonts w:ascii="宋体" w:cs="Times New Roman"/>
              </w:rPr>
            </w:pPr>
            <w:r w:rsidRPr="008258E7">
              <w:rPr>
                <w:rFonts w:ascii="宋体" w:cs="Times New Roman"/>
              </w:rPr>
              <w:t>描述</w:t>
            </w:r>
          </w:p>
        </w:tc>
      </w:tr>
      <w:tr w:rsidR="008258E7" w:rsidRPr="007E693F" w14:paraId="5A8E8975" w14:textId="77777777" w:rsidTr="008258E7">
        <w:tc>
          <w:tcPr>
            <w:tcW w:w="2076" w:type="dxa"/>
          </w:tcPr>
          <w:p w14:paraId="3470ABCC" w14:textId="77777777" w:rsidR="008258E7" w:rsidRPr="008258E7" w:rsidRDefault="008258E7" w:rsidP="00046F49">
            <w:pPr>
              <w:pStyle w:val="a5"/>
              <w:ind w:firstLineChars="0" w:firstLine="0"/>
              <w:jc w:val="left"/>
              <w:rPr>
                <w:rFonts w:ascii="宋体" w:cs="Times New Roman" w:hint="eastAsia"/>
              </w:rPr>
            </w:pPr>
            <w:r w:rsidRPr="008258E7">
              <w:rPr>
                <w:rFonts w:ascii="宋体" w:cs="Times New Roman" w:hint="eastAsia"/>
              </w:rPr>
              <w:t>添加新员工</w:t>
            </w:r>
          </w:p>
        </w:tc>
        <w:tc>
          <w:tcPr>
            <w:tcW w:w="7740" w:type="dxa"/>
          </w:tcPr>
          <w:p w14:paraId="617B8447" w14:textId="77777777" w:rsidR="008258E7" w:rsidRPr="008258E7" w:rsidRDefault="008258E7" w:rsidP="00046F49">
            <w:pPr>
              <w:pStyle w:val="a5"/>
              <w:ind w:firstLineChars="0" w:firstLine="0"/>
              <w:jc w:val="left"/>
              <w:rPr>
                <w:rFonts w:ascii="宋体" w:cs="Times New Roman"/>
              </w:rPr>
            </w:pPr>
            <w:r w:rsidRPr="008258E7">
              <w:rPr>
                <w:rFonts w:ascii="宋体" w:hint="eastAsia"/>
              </w:rPr>
              <w:t>管理员创建员工账号并分配基础权限</w:t>
            </w:r>
            <w:r w:rsidRPr="008258E7">
              <w:rPr>
                <w:rFonts w:ascii="宋体" w:cs="Times New Roman"/>
              </w:rPr>
              <w:t>。</w:t>
            </w:r>
          </w:p>
        </w:tc>
      </w:tr>
      <w:tr w:rsidR="008258E7" w:rsidRPr="007E693F" w14:paraId="3D0DA43F" w14:textId="77777777" w:rsidTr="008258E7">
        <w:tc>
          <w:tcPr>
            <w:tcW w:w="2076" w:type="dxa"/>
          </w:tcPr>
          <w:p w14:paraId="293C3C66" w14:textId="77777777" w:rsidR="008258E7" w:rsidRPr="008258E7" w:rsidRDefault="008258E7" w:rsidP="00046F49">
            <w:pPr>
              <w:pStyle w:val="a5"/>
              <w:ind w:firstLineChars="0" w:firstLine="0"/>
              <w:jc w:val="left"/>
              <w:rPr>
                <w:rFonts w:ascii="宋体" w:cs="Times New Roman" w:hint="eastAsia"/>
              </w:rPr>
            </w:pPr>
            <w:r w:rsidRPr="008258E7">
              <w:rPr>
                <w:rFonts w:ascii="宋体" w:hint="eastAsia"/>
              </w:rPr>
              <w:t>员工权限管理</w:t>
            </w:r>
          </w:p>
        </w:tc>
        <w:tc>
          <w:tcPr>
            <w:tcW w:w="7740" w:type="dxa"/>
          </w:tcPr>
          <w:p w14:paraId="06E5E84E" w14:textId="77777777" w:rsidR="008258E7" w:rsidRPr="008258E7" w:rsidRDefault="008258E7" w:rsidP="00046F49">
            <w:pPr>
              <w:pStyle w:val="a5"/>
              <w:ind w:firstLineChars="0" w:firstLine="0"/>
              <w:jc w:val="left"/>
              <w:rPr>
                <w:rFonts w:ascii="宋体" w:cs="Times New Roman"/>
              </w:rPr>
            </w:pPr>
            <w:r w:rsidRPr="008258E7">
              <w:rPr>
                <w:rFonts w:ascii="宋体" w:hint="eastAsia"/>
              </w:rPr>
              <w:t>管理人员调整员工的长期权限</w:t>
            </w:r>
          </w:p>
        </w:tc>
      </w:tr>
      <w:tr w:rsidR="008258E7" w14:paraId="4500722F" w14:textId="77777777" w:rsidTr="008258E7">
        <w:tc>
          <w:tcPr>
            <w:tcW w:w="2076" w:type="dxa"/>
          </w:tcPr>
          <w:p w14:paraId="4F62C94C" w14:textId="77777777" w:rsidR="008258E7" w:rsidRPr="008258E7" w:rsidRDefault="008258E7" w:rsidP="00046F49">
            <w:pPr>
              <w:pStyle w:val="a5"/>
              <w:ind w:firstLineChars="0" w:firstLine="0"/>
              <w:jc w:val="left"/>
              <w:rPr>
                <w:rFonts w:ascii="宋体" w:cs="Times New Roman" w:hint="eastAsia"/>
              </w:rPr>
            </w:pPr>
            <w:r w:rsidRPr="008258E7">
              <w:rPr>
                <w:rFonts w:ascii="宋体" w:cs="Times New Roman" w:hint="eastAsia"/>
              </w:rPr>
              <w:t>员工个人信息修改</w:t>
            </w:r>
          </w:p>
        </w:tc>
        <w:tc>
          <w:tcPr>
            <w:tcW w:w="7740" w:type="dxa"/>
          </w:tcPr>
          <w:p w14:paraId="1BD13C3B" w14:textId="77777777" w:rsidR="008258E7" w:rsidRPr="008258E7" w:rsidRDefault="00653434" w:rsidP="00046F49">
            <w:pPr>
              <w:pStyle w:val="a5"/>
              <w:ind w:firstLineChars="0" w:firstLine="0"/>
              <w:jc w:val="left"/>
              <w:rPr>
                <w:rFonts w:ascii="宋体" w:hint="eastAsia"/>
              </w:rPr>
            </w:pPr>
            <w:r w:rsidRPr="00653434">
              <w:rPr>
                <w:rFonts w:ascii="宋体" w:hint="eastAsia"/>
              </w:rPr>
              <w:t>员工修改个人可编辑信息，管理人员可修改下属的更多信息</w:t>
            </w:r>
          </w:p>
        </w:tc>
      </w:tr>
      <w:tr w:rsidR="00653434" w14:paraId="31A1FFF6" w14:textId="77777777" w:rsidTr="008258E7">
        <w:tc>
          <w:tcPr>
            <w:tcW w:w="2076" w:type="dxa"/>
          </w:tcPr>
          <w:p w14:paraId="3D294B3E" w14:textId="77777777" w:rsidR="00653434" w:rsidRPr="008258E7" w:rsidRDefault="00653434" w:rsidP="00046F49">
            <w:pPr>
              <w:pStyle w:val="a5"/>
              <w:ind w:firstLineChars="0" w:firstLine="0"/>
              <w:jc w:val="left"/>
              <w:rPr>
                <w:rFonts w:ascii="宋体" w:cs="Times New Roman" w:hint="eastAsia"/>
              </w:rPr>
            </w:pPr>
            <w:r w:rsidRPr="00653434">
              <w:rPr>
                <w:rFonts w:ascii="宋体" w:cs="Times New Roman" w:hint="eastAsia"/>
              </w:rPr>
              <w:lastRenderedPageBreak/>
              <w:t>员工工资管理</w:t>
            </w:r>
          </w:p>
        </w:tc>
        <w:tc>
          <w:tcPr>
            <w:tcW w:w="7740" w:type="dxa"/>
          </w:tcPr>
          <w:p w14:paraId="74385F04" w14:textId="77777777" w:rsidR="00653434" w:rsidRPr="00653434" w:rsidRDefault="00653434" w:rsidP="00046F49">
            <w:pPr>
              <w:pStyle w:val="a5"/>
              <w:ind w:firstLineChars="0" w:firstLine="0"/>
              <w:jc w:val="left"/>
              <w:rPr>
                <w:rFonts w:ascii="宋体" w:hint="eastAsia"/>
              </w:rPr>
            </w:pPr>
            <w:r w:rsidRPr="00653434">
              <w:rPr>
                <w:rFonts w:ascii="宋体" w:hint="eastAsia"/>
              </w:rPr>
              <w:t>对员工工资进行管理</w:t>
            </w:r>
          </w:p>
        </w:tc>
      </w:tr>
      <w:tr w:rsidR="00653434" w14:paraId="04070D3A" w14:textId="77777777" w:rsidTr="008258E7">
        <w:tc>
          <w:tcPr>
            <w:tcW w:w="2076" w:type="dxa"/>
          </w:tcPr>
          <w:p w14:paraId="2EE53C3C" w14:textId="77777777" w:rsidR="00653434" w:rsidRPr="00653434" w:rsidRDefault="00653434" w:rsidP="00046F49">
            <w:pPr>
              <w:pStyle w:val="a5"/>
              <w:ind w:firstLineChars="0" w:firstLine="0"/>
              <w:jc w:val="left"/>
              <w:rPr>
                <w:rFonts w:ascii="宋体" w:cs="Times New Roman" w:hint="eastAsia"/>
              </w:rPr>
            </w:pPr>
            <w:r w:rsidRPr="00653434">
              <w:rPr>
                <w:rFonts w:ascii="宋体" w:cs="Times New Roman" w:hint="eastAsia"/>
              </w:rPr>
              <w:t>员工工资统计报表生成功能</w:t>
            </w:r>
          </w:p>
        </w:tc>
        <w:tc>
          <w:tcPr>
            <w:tcW w:w="7740" w:type="dxa"/>
          </w:tcPr>
          <w:p w14:paraId="2B44A8A8" w14:textId="77777777" w:rsidR="00653434" w:rsidRPr="00653434" w:rsidRDefault="00653434" w:rsidP="00046F49">
            <w:pPr>
              <w:pStyle w:val="a5"/>
              <w:ind w:firstLineChars="0" w:firstLine="0"/>
              <w:jc w:val="left"/>
              <w:rPr>
                <w:rFonts w:ascii="宋体" w:hint="eastAsia"/>
              </w:rPr>
            </w:pPr>
            <w:r w:rsidRPr="00653434">
              <w:rPr>
                <w:rFonts w:ascii="宋体" w:hint="eastAsia"/>
              </w:rPr>
              <w:t>系统按部门、时间等维度生成员工工资统计报表</w:t>
            </w:r>
          </w:p>
        </w:tc>
      </w:tr>
      <w:tr w:rsidR="00653434" w14:paraId="5B2CD97E" w14:textId="77777777" w:rsidTr="008258E7">
        <w:tc>
          <w:tcPr>
            <w:tcW w:w="2076" w:type="dxa"/>
          </w:tcPr>
          <w:p w14:paraId="1D931588" w14:textId="77777777" w:rsidR="00653434" w:rsidRPr="00653434" w:rsidRDefault="00653434" w:rsidP="00046F49">
            <w:pPr>
              <w:pStyle w:val="a5"/>
              <w:ind w:firstLineChars="0" w:firstLine="0"/>
              <w:jc w:val="left"/>
              <w:rPr>
                <w:rFonts w:ascii="宋体" w:cs="Times New Roman" w:hint="eastAsia"/>
              </w:rPr>
            </w:pPr>
            <w:r>
              <w:rPr>
                <w:rFonts w:ascii="宋体" w:cs="Times New Roman" w:hint="eastAsia"/>
              </w:rPr>
              <w:t>员工临时权限管理</w:t>
            </w:r>
          </w:p>
        </w:tc>
        <w:tc>
          <w:tcPr>
            <w:tcW w:w="7740" w:type="dxa"/>
          </w:tcPr>
          <w:p w14:paraId="2EADC35F" w14:textId="77777777" w:rsidR="00653434" w:rsidRPr="00653434" w:rsidRDefault="00653434" w:rsidP="00046F49">
            <w:pPr>
              <w:pStyle w:val="a5"/>
              <w:ind w:firstLineChars="0" w:firstLine="0"/>
              <w:jc w:val="left"/>
              <w:rPr>
                <w:rFonts w:ascii="宋体" w:hint="eastAsia"/>
              </w:rPr>
            </w:pPr>
            <w:r w:rsidRPr="00653434">
              <w:rPr>
                <w:rFonts w:ascii="宋体" w:hint="eastAsia"/>
              </w:rPr>
              <w:t>为员工授予 / 收回与特定活动相关的临时权限</w:t>
            </w:r>
          </w:p>
        </w:tc>
      </w:tr>
    </w:tbl>
    <w:p w14:paraId="62A0A9A3" w14:textId="77777777" w:rsidR="008258E7" w:rsidRDefault="008258E7" w:rsidP="008258E7"/>
    <w:p w14:paraId="4898BD83" w14:textId="77777777" w:rsidR="008258E7" w:rsidRPr="008258E7" w:rsidRDefault="008258E7" w:rsidP="008258E7">
      <w:pPr>
        <w:rPr>
          <w:rFonts w:hint="eastAsia"/>
        </w:rPr>
      </w:pPr>
      <w:r w:rsidRPr="008258E7">
        <w:rPr>
          <w:rFonts w:hint="eastAsia"/>
        </w:rPr>
        <w:t>添加员工活动图</w:t>
      </w:r>
      <w:r>
        <w:rPr>
          <w:rFonts w:hint="eastAsia"/>
        </w:rPr>
        <w:t>：</w:t>
      </w:r>
    </w:p>
    <w:p w14:paraId="26AB28A0" w14:textId="526B9179" w:rsidR="008258E7" w:rsidRDefault="004963E4" w:rsidP="008258E7">
      <w:pPr>
        <w:jc w:val="center"/>
      </w:pPr>
      <w:r>
        <w:rPr>
          <w:noProof/>
        </w:rPr>
        <w:drawing>
          <wp:inline distT="0" distB="0" distL="0" distR="0" wp14:anchorId="4D69C6BE" wp14:editId="62CC4B24">
            <wp:extent cx="2838450" cy="3161030"/>
            <wp:effectExtent l="0" t="0" r="0" b="0"/>
            <wp:docPr id="8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5A65" w14:textId="77777777" w:rsidR="008258E7" w:rsidRDefault="008258E7" w:rsidP="008258E7">
      <w:r>
        <w:rPr>
          <w:rFonts w:hint="eastAsia"/>
        </w:rPr>
        <w:t>员工权限管理活动图：</w:t>
      </w:r>
    </w:p>
    <w:p w14:paraId="7F92871D" w14:textId="7AE2056B" w:rsidR="008258E7" w:rsidRDefault="004963E4" w:rsidP="008258E7">
      <w:pPr>
        <w:jc w:val="center"/>
      </w:pPr>
      <w:r>
        <w:rPr>
          <w:noProof/>
        </w:rPr>
        <w:drawing>
          <wp:inline distT="0" distB="0" distL="0" distR="0" wp14:anchorId="6DFA334C" wp14:editId="79B048B3">
            <wp:extent cx="2706370" cy="3002280"/>
            <wp:effectExtent l="0" t="0" r="0" b="0"/>
            <wp:docPr id="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6D1B" w14:textId="77777777" w:rsidR="008258E7" w:rsidRDefault="008258E7" w:rsidP="008258E7">
      <w:pPr>
        <w:jc w:val="center"/>
      </w:pPr>
    </w:p>
    <w:p w14:paraId="15A46B2B" w14:textId="77777777" w:rsidR="008258E7" w:rsidRDefault="00653434" w:rsidP="008258E7">
      <w:pPr>
        <w:rPr>
          <w:rFonts w:ascii="Times New Roman"/>
        </w:rPr>
      </w:pPr>
      <w:r>
        <w:rPr>
          <w:rFonts w:ascii="Times New Roman" w:hint="eastAsia"/>
        </w:rPr>
        <w:t>员工个人信息修改活动图：</w:t>
      </w:r>
    </w:p>
    <w:p w14:paraId="5FB0199A" w14:textId="30DABF98" w:rsidR="00653434" w:rsidRDefault="004963E4" w:rsidP="00653434">
      <w:pPr>
        <w:jc w:val="center"/>
        <w:rPr>
          <w:rFonts w:ascii="Times New Roman" w:hint="eastAsia"/>
        </w:rPr>
      </w:pPr>
      <w:r>
        <w:rPr>
          <w:noProof/>
        </w:rPr>
        <w:lastRenderedPageBreak/>
        <w:drawing>
          <wp:inline distT="0" distB="0" distL="0" distR="0" wp14:anchorId="328EE75E" wp14:editId="2488D832">
            <wp:extent cx="3229610" cy="3641725"/>
            <wp:effectExtent l="0" t="0" r="0" b="0"/>
            <wp:docPr id="10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FFA4" w14:textId="77777777" w:rsidR="008258E7" w:rsidRDefault="00653434" w:rsidP="008258E7">
      <w:r w:rsidRPr="00653434">
        <w:rPr>
          <w:rFonts w:cs="Times New Roman" w:hint="eastAsia"/>
        </w:rPr>
        <w:t>员工工资管理</w:t>
      </w:r>
      <w:r>
        <w:rPr>
          <w:rFonts w:hint="eastAsia"/>
        </w:rPr>
        <w:t>活动图：</w:t>
      </w:r>
    </w:p>
    <w:p w14:paraId="16A5F020" w14:textId="7CD156FB" w:rsidR="00653434" w:rsidRDefault="004963E4" w:rsidP="00653434">
      <w:pPr>
        <w:jc w:val="center"/>
      </w:pPr>
      <w:r>
        <w:rPr>
          <w:noProof/>
        </w:rPr>
        <w:drawing>
          <wp:inline distT="0" distB="0" distL="0" distR="0" wp14:anchorId="2F4EC542" wp14:editId="551AB652">
            <wp:extent cx="2769870" cy="3213735"/>
            <wp:effectExtent l="0" t="0" r="0" b="0"/>
            <wp:docPr id="11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C248" w14:textId="77777777" w:rsidR="00653434" w:rsidRDefault="00653434" w:rsidP="00653434">
      <w:pPr>
        <w:rPr>
          <w:rFonts w:ascii="Times New Roman"/>
        </w:rPr>
      </w:pPr>
      <w:r w:rsidRPr="00653434">
        <w:rPr>
          <w:rFonts w:ascii="Times New Roman" w:hint="eastAsia"/>
        </w:rPr>
        <w:t>员工工资统计报表生成</w:t>
      </w:r>
      <w:r>
        <w:rPr>
          <w:rFonts w:ascii="Times New Roman" w:hint="eastAsia"/>
        </w:rPr>
        <w:t>活动图：</w:t>
      </w:r>
    </w:p>
    <w:p w14:paraId="669F4003" w14:textId="11C0B234" w:rsidR="00653434" w:rsidRDefault="004963E4" w:rsidP="00653434">
      <w:pPr>
        <w:jc w:val="center"/>
      </w:pPr>
      <w:r>
        <w:rPr>
          <w:noProof/>
        </w:rPr>
        <w:lastRenderedPageBreak/>
        <w:drawing>
          <wp:inline distT="0" distB="0" distL="0" distR="0" wp14:anchorId="7BF25315" wp14:editId="7FB65AA7">
            <wp:extent cx="2658745" cy="2209165"/>
            <wp:effectExtent l="0" t="0" r="0" b="0"/>
            <wp:docPr id="12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96AC" w14:textId="77777777" w:rsidR="00653434" w:rsidRDefault="00653434" w:rsidP="00653434">
      <w:pPr>
        <w:rPr>
          <w:rFonts w:ascii="Times New Roman"/>
        </w:rPr>
      </w:pPr>
      <w:r>
        <w:rPr>
          <w:rFonts w:ascii="Times New Roman" w:hint="eastAsia"/>
        </w:rPr>
        <w:t>员工临时权限管理活动图：</w:t>
      </w:r>
    </w:p>
    <w:p w14:paraId="4F0C0752" w14:textId="2CA6243C" w:rsidR="00653434" w:rsidRPr="00653434" w:rsidRDefault="004963E4" w:rsidP="006534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6A523B" wp14:editId="3B14EBC8">
            <wp:extent cx="2811780" cy="2436495"/>
            <wp:effectExtent l="0" t="0" r="0" b="0"/>
            <wp:docPr id="13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AF88" w14:textId="77777777" w:rsidR="008258E7" w:rsidRDefault="00653434" w:rsidP="008258E7">
      <w:pPr>
        <w:pStyle w:val="3"/>
      </w:pPr>
      <w:r>
        <w:rPr>
          <w:rFonts w:hint="eastAsia"/>
        </w:rPr>
        <w:t>员工</w:t>
      </w:r>
      <w:r w:rsidR="008258E7">
        <w:rPr>
          <w:rFonts w:hint="eastAsia"/>
        </w:rPr>
        <w:t>用例实现</w:t>
      </w:r>
    </w:p>
    <w:p w14:paraId="5937A69B" w14:textId="77777777" w:rsidR="00FC0C91" w:rsidRDefault="00FC0C91" w:rsidP="00FC0C91">
      <w:pPr>
        <w:pStyle w:val="a5"/>
        <w:ind w:firstLine="420"/>
        <w:jc w:val="left"/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. </w:t>
      </w:r>
      <w:r w:rsidRPr="009B7791">
        <w:rPr>
          <w:rFonts w:cs="Times New Roman" w:hint="eastAsia"/>
        </w:rPr>
        <w:t>主要类</w:t>
      </w:r>
      <w:r>
        <w:rPr>
          <w:rFonts w:cs="Times New Roman" w:hint="eastAsia"/>
        </w:rPr>
        <w:t>及其关系</w:t>
      </w:r>
      <w:r w:rsidRPr="009B7791">
        <w:rPr>
          <w:rFonts w:cs="Times New Roman" w:hint="eastAsia"/>
        </w:rPr>
        <w:t>：</w:t>
      </w:r>
    </w:p>
    <w:p w14:paraId="46FF7CF9" w14:textId="5531B8B3" w:rsidR="00FC0C91" w:rsidRDefault="004963E4" w:rsidP="00FC0C91">
      <w:r>
        <w:rPr>
          <w:noProof/>
        </w:rPr>
        <w:lastRenderedPageBreak/>
        <w:drawing>
          <wp:inline distT="0" distB="0" distL="0" distR="0" wp14:anchorId="0E2C4130" wp14:editId="2B50C8BD">
            <wp:extent cx="5705475" cy="6866255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86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A2F2D" w14:textId="77777777" w:rsidR="00FC0C91" w:rsidRDefault="00FC0C91" w:rsidP="00FC0C91">
      <w:pPr>
        <w:pStyle w:val="a5"/>
        <w:ind w:firstLine="420"/>
        <w:jc w:val="left"/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rFonts w:cs="Times New Roman" w:hint="eastAsia"/>
        </w:rPr>
        <w:t>方法设计与实现</w:t>
      </w:r>
      <w:r w:rsidRPr="009B7791">
        <w:rPr>
          <w:rFonts w:cs="Times New Roman" w:hint="eastAsia"/>
        </w:rPr>
        <w:t>：</w:t>
      </w:r>
    </w:p>
    <w:p w14:paraId="4EA0BF91" w14:textId="77777777" w:rsidR="00FC0C91" w:rsidRDefault="00FC0C91" w:rsidP="00FC0C91">
      <w:pPr>
        <w:rPr>
          <w:sz w:val="21"/>
          <w:szCs w:val="21"/>
        </w:rPr>
      </w:pPr>
      <w:r w:rsidRPr="00FC0C91">
        <w:rPr>
          <w:rFonts w:hint="eastAsia"/>
          <w:sz w:val="21"/>
          <w:szCs w:val="21"/>
        </w:rPr>
        <w:t>添加员工：</w:t>
      </w:r>
    </w:p>
    <w:p w14:paraId="07E1FEF0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 xml:space="preserve">        </w:t>
      </w:r>
      <w:r w:rsidRPr="00FC0C91">
        <w:rPr>
          <w:rFonts w:ascii="Consolas" w:hAnsi="Consolas"/>
          <w:color w:val="569CD6"/>
        </w:rPr>
        <w:t>public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569CD6"/>
        </w:rPr>
        <w:t>class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4EC9B0"/>
        </w:rPr>
        <w:t>StaffDto</w:t>
      </w:r>
    </w:p>
    <w:p w14:paraId="03FDE7D3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{</w:t>
      </w:r>
    </w:p>
    <w:p w14:paraId="3EB34AB1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Required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员工姓名是必填项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7F453540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StringLength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B5CEA8"/>
        </w:rPr>
        <w:t>50</w:t>
      </w:r>
      <w:r w:rsidRPr="00FC0C91">
        <w:rPr>
          <w:rFonts w:ascii="Consolas" w:hAnsi="Consolas"/>
          <w:color w:val="D4D4D4"/>
        </w:rPr>
        <w:t xml:space="preserve">, 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名称长度不能超过</w:t>
      </w:r>
      <w:r w:rsidRPr="00FC0C91">
        <w:rPr>
          <w:rFonts w:ascii="Consolas" w:hAnsi="Consolas"/>
          <w:color w:val="CE9178"/>
        </w:rPr>
        <w:t>50</w:t>
      </w:r>
      <w:r w:rsidRPr="00FC0C91">
        <w:rPr>
          <w:rFonts w:ascii="Consolas" w:hAnsi="Consolas"/>
          <w:color w:val="CE9178"/>
        </w:rPr>
        <w:t>个字符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1D18C6FF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 xml:space="preserve">            </w:t>
      </w:r>
      <w:r w:rsidRPr="00FC0C91">
        <w:rPr>
          <w:rFonts w:ascii="Consolas" w:hAnsi="Consolas"/>
          <w:color w:val="569CD6"/>
        </w:rPr>
        <w:t>public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569CD6"/>
        </w:rPr>
        <w:t>string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9CDCFE"/>
        </w:rPr>
        <w:t>STAFF_NAME</w:t>
      </w:r>
      <w:r w:rsidRPr="00FC0C91">
        <w:rPr>
          <w:rFonts w:ascii="Consolas" w:hAnsi="Consolas"/>
          <w:color w:val="D4D4D4"/>
        </w:rPr>
        <w:t xml:space="preserve"> { </w:t>
      </w:r>
      <w:r w:rsidRPr="00FC0C91">
        <w:rPr>
          <w:rFonts w:ascii="Consolas" w:hAnsi="Consolas"/>
          <w:color w:val="569CD6"/>
        </w:rPr>
        <w:t>get</w:t>
      </w:r>
      <w:r w:rsidRPr="00FC0C91">
        <w:rPr>
          <w:rFonts w:ascii="Consolas" w:hAnsi="Consolas"/>
          <w:color w:val="D4D4D4"/>
        </w:rPr>
        <w:t xml:space="preserve">; </w:t>
      </w:r>
      <w:r w:rsidRPr="00FC0C91">
        <w:rPr>
          <w:rFonts w:ascii="Consolas" w:hAnsi="Consolas"/>
          <w:color w:val="569CD6"/>
        </w:rPr>
        <w:t>set</w:t>
      </w:r>
      <w:r w:rsidRPr="00FC0C91">
        <w:rPr>
          <w:rFonts w:ascii="Consolas" w:hAnsi="Consolas"/>
          <w:color w:val="D4D4D4"/>
        </w:rPr>
        <w:t>; }</w:t>
      </w:r>
    </w:p>
    <w:p w14:paraId="5A96EA18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</w:p>
    <w:p w14:paraId="6A9F832B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StringLength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B5CEA8"/>
        </w:rPr>
        <w:t>10</w:t>
      </w:r>
      <w:r w:rsidRPr="00FC0C91">
        <w:rPr>
          <w:rFonts w:ascii="Consolas" w:hAnsi="Consolas"/>
          <w:color w:val="D4D4D4"/>
        </w:rPr>
        <w:t xml:space="preserve">, 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性别长度不能超过</w:t>
      </w:r>
      <w:r w:rsidRPr="00FC0C91">
        <w:rPr>
          <w:rFonts w:ascii="Consolas" w:hAnsi="Consolas"/>
          <w:color w:val="CE9178"/>
        </w:rPr>
        <w:t>10</w:t>
      </w:r>
      <w:r w:rsidRPr="00FC0C91">
        <w:rPr>
          <w:rFonts w:ascii="Consolas" w:hAnsi="Consolas"/>
          <w:color w:val="CE9178"/>
        </w:rPr>
        <w:t>个字符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0477EA68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lastRenderedPageBreak/>
        <w:t xml:space="preserve">            </w:t>
      </w:r>
      <w:r w:rsidRPr="00FC0C91">
        <w:rPr>
          <w:rFonts w:ascii="Consolas" w:hAnsi="Consolas"/>
          <w:color w:val="569CD6"/>
        </w:rPr>
        <w:t>public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569CD6"/>
        </w:rPr>
        <w:t>string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9CDCFE"/>
        </w:rPr>
        <w:t>STAFF_SEX</w:t>
      </w:r>
      <w:r w:rsidRPr="00FC0C91">
        <w:rPr>
          <w:rFonts w:ascii="Consolas" w:hAnsi="Consolas"/>
          <w:color w:val="D4D4D4"/>
        </w:rPr>
        <w:t xml:space="preserve"> { </w:t>
      </w:r>
      <w:r w:rsidRPr="00FC0C91">
        <w:rPr>
          <w:rFonts w:ascii="Consolas" w:hAnsi="Consolas"/>
          <w:color w:val="569CD6"/>
        </w:rPr>
        <w:t>get</w:t>
      </w:r>
      <w:r w:rsidRPr="00FC0C91">
        <w:rPr>
          <w:rFonts w:ascii="Consolas" w:hAnsi="Consolas"/>
          <w:color w:val="D4D4D4"/>
        </w:rPr>
        <w:t xml:space="preserve">; </w:t>
      </w:r>
      <w:r w:rsidRPr="00FC0C91">
        <w:rPr>
          <w:rFonts w:ascii="Consolas" w:hAnsi="Consolas"/>
          <w:color w:val="569CD6"/>
        </w:rPr>
        <w:t>set</w:t>
      </w:r>
      <w:r w:rsidRPr="00FC0C91">
        <w:rPr>
          <w:rFonts w:ascii="Consolas" w:hAnsi="Consolas"/>
          <w:color w:val="D4D4D4"/>
        </w:rPr>
        <w:t>; }</w:t>
      </w:r>
    </w:p>
    <w:p w14:paraId="07684CD6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</w:p>
    <w:p w14:paraId="475851EF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Required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员工部门是必填项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224C0D66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StringLength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B5CEA8"/>
        </w:rPr>
        <w:t>50</w:t>
      </w:r>
      <w:r w:rsidRPr="00FC0C91">
        <w:rPr>
          <w:rFonts w:ascii="Consolas" w:hAnsi="Consolas"/>
          <w:color w:val="D4D4D4"/>
        </w:rPr>
        <w:t xml:space="preserve">, 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部门长度不能超过</w:t>
      </w:r>
      <w:r w:rsidRPr="00FC0C91">
        <w:rPr>
          <w:rFonts w:ascii="Consolas" w:hAnsi="Consolas"/>
          <w:color w:val="CE9178"/>
        </w:rPr>
        <w:t>50</w:t>
      </w:r>
      <w:r w:rsidRPr="00FC0C91">
        <w:rPr>
          <w:rFonts w:ascii="Consolas" w:hAnsi="Consolas"/>
          <w:color w:val="CE9178"/>
        </w:rPr>
        <w:t>个字符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5AAAD825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 xml:space="preserve">            </w:t>
      </w:r>
      <w:r w:rsidRPr="00FC0C91">
        <w:rPr>
          <w:rFonts w:ascii="Consolas" w:hAnsi="Consolas"/>
          <w:color w:val="569CD6"/>
        </w:rPr>
        <w:t>public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569CD6"/>
        </w:rPr>
        <w:t>string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9CDCFE"/>
        </w:rPr>
        <w:t>STAFF_APARTMENT</w:t>
      </w:r>
      <w:r w:rsidRPr="00FC0C91">
        <w:rPr>
          <w:rFonts w:ascii="Consolas" w:hAnsi="Consolas"/>
          <w:color w:val="D4D4D4"/>
        </w:rPr>
        <w:t xml:space="preserve"> { </w:t>
      </w:r>
      <w:r w:rsidRPr="00FC0C91">
        <w:rPr>
          <w:rFonts w:ascii="Consolas" w:hAnsi="Consolas"/>
          <w:color w:val="569CD6"/>
        </w:rPr>
        <w:t>get</w:t>
      </w:r>
      <w:r w:rsidRPr="00FC0C91">
        <w:rPr>
          <w:rFonts w:ascii="Consolas" w:hAnsi="Consolas"/>
          <w:color w:val="D4D4D4"/>
        </w:rPr>
        <w:t xml:space="preserve">; </w:t>
      </w:r>
      <w:r w:rsidRPr="00FC0C91">
        <w:rPr>
          <w:rFonts w:ascii="Consolas" w:hAnsi="Consolas"/>
          <w:color w:val="569CD6"/>
        </w:rPr>
        <w:t>set</w:t>
      </w:r>
      <w:r w:rsidRPr="00FC0C91">
        <w:rPr>
          <w:rFonts w:ascii="Consolas" w:hAnsi="Consolas"/>
          <w:color w:val="D4D4D4"/>
        </w:rPr>
        <w:t>; }</w:t>
      </w:r>
    </w:p>
    <w:p w14:paraId="6732F854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</w:p>
    <w:p w14:paraId="296D9625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Required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员工职位是必填项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6C25C4EF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StringLength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B5CEA8"/>
        </w:rPr>
        <w:t>50</w:t>
      </w:r>
      <w:r w:rsidRPr="00FC0C91">
        <w:rPr>
          <w:rFonts w:ascii="Consolas" w:hAnsi="Consolas"/>
          <w:color w:val="D4D4D4"/>
        </w:rPr>
        <w:t xml:space="preserve">, 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职位长度不能超过</w:t>
      </w:r>
      <w:r w:rsidRPr="00FC0C91">
        <w:rPr>
          <w:rFonts w:ascii="Consolas" w:hAnsi="Consolas"/>
          <w:color w:val="CE9178"/>
        </w:rPr>
        <w:t>50</w:t>
      </w:r>
      <w:r w:rsidRPr="00FC0C91">
        <w:rPr>
          <w:rFonts w:ascii="Consolas" w:hAnsi="Consolas"/>
          <w:color w:val="CE9178"/>
        </w:rPr>
        <w:t>个字符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0000E736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 xml:space="preserve">            </w:t>
      </w:r>
      <w:r w:rsidRPr="00FC0C91">
        <w:rPr>
          <w:rFonts w:ascii="Consolas" w:hAnsi="Consolas"/>
          <w:color w:val="569CD6"/>
        </w:rPr>
        <w:t>public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569CD6"/>
        </w:rPr>
        <w:t>string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9CDCFE"/>
        </w:rPr>
        <w:t>STAFF_POSITION</w:t>
      </w:r>
      <w:r w:rsidRPr="00FC0C91">
        <w:rPr>
          <w:rFonts w:ascii="Consolas" w:hAnsi="Consolas"/>
          <w:color w:val="D4D4D4"/>
        </w:rPr>
        <w:t xml:space="preserve"> { </w:t>
      </w:r>
      <w:r w:rsidRPr="00FC0C91">
        <w:rPr>
          <w:rFonts w:ascii="Consolas" w:hAnsi="Consolas"/>
          <w:color w:val="569CD6"/>
        </w:rPr>
        <w:t>get</w:t>
      </w:r>
      <w:r w:rsidRPr="00FC0C91">
        <w:rPr>
          <w:rFonts w:ascii="Consolas" w:hAnsi="Consolas"/>
          <w:color w:val="D4D4D4"/>
        </w:rPr>
        <w:t xml:space="preserve">; </w:t>
      </w:r>
      <w:r w:rsidRPr="00FC0C91">
        <w:rPr>
          <w:rFonts w:ascii="Consolas" w:hAnsi="Consolas"/>
          <w:color w:val="569CD6"/>
        </w:rPr>
        <w:t>set</w:t>
      </w:r>
      <w:r w:rsidRPr="00FC0C91">
        <w:rPr>
          <w:rFonts w:ascii="Consolas" w:hAnsi="Consolas"/>
          <w:color w:val="D4D4D4"/>
        </w:rPr>
        <w:t>; }</w:t>
      </w:r>
    </w:p>
    <w:p w14:paraId="3DB2A2C3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</w:p>
    <w:p w14:paraId="091AE9C3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Required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员工薪资是必填项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688693B6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Range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B5CEA8"/>
        </w:rPr>
        <w:t>0</w:t>
      </w:r>
      <w:r w:rsidRPr="00FC0C91">
        <w:rPr>
          <w:rFonts w:ascii="Consolas" w:hAnsi="Consolas"/>
          <w:color w:val="D4D4D4"/>
        </w:rPr>
        <w:t xml:space="preserve">, </w:t>
      </w:r>
      <w:r w:rsidRPr="00FC0C91">
        <w:rPr>
          <w:rFonts w:ascii="Consolas" w:hAnsi="Consolas"/>
          <w:color w:val="B5CEA8"/>
        </w:rPr>
        <w:t>9999999999.99</w:t>
      </w:r>
      <w:r w:rsidRPr="00FC0C91">
        <w:rPr>
          <w:rFonts w:ascii="Consolas" w:hAnsi="Consolas"/>
          <w:color w:val="D4D4D4"/>
        </w:rPr>
        <w:t xml:space="preserve">, </w:t>
      </w:r>
      <w:r w:rsidRPr="00FC0C91">
        <w:rPr>
          <w:rFonts w:ascii="Consolas" w:hAnsi="Consolas"/>
          <w:color w:val="9CDCFE"/>
        </w:rPr>
        <w:t>ErrorMessage</w:t>
      </w:r>
      <w:r w:rsidRPr="00FC0C91">
        <w:rPr>
          <w:rFonts w:ascii="Consolas" w:hAnsi="Consolas"/>
          <w:color w:val="D4D4D4"/>
        </w:rPr>
        <w:t xml:space="preserve"> = 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CE9178"/>
        </w:rPr>
        <w:t>薪资必须大于等于</w:t>
      </w:r>
      <w:r w:rsidRPr="00FC0C91">
        <w:rPr>
          <w:rFonts w:ascii="Consolas" w:hAnsi="Consolas"/>
          <w:color w:val="CE9178"/>
        </w:rPr>
        <w:t>0</w:t>
      </w:r>
      <w:r w:rsidRPr="00FC0C91">
        <w:rPr>
          <w:rFonts w:ascii="Consolas" w:hAnsi="Consolas"/>
          <w:color w:val="CE9178"/>
        </w:rPr>
        <w:t>，且不能超过</w:t>
      </w:r>
      <w:r w:rsidRPr="00FC0C91">
        <w:rPr>
          <w:rFonts w:ascii="Consolas" w:hAnsi="Consolas"/>
          <w:color w:val="CE9178"/>
        </w:rPr>
        <w:t>10</w:t>
      </w:r>
      <w:r w:rsidRPr="00FC0C91">
        <w:rPr>
          <w:rFonts w:ascii="Consolas" w:hAnsi="Consolas"/>
          <w:color w:val="CE9178"/>
        </w:rPr>
        <w:t>位整数和</w:t>
      </w:r>
      <w:r w:rsidRPr="00FC0C91">
        <w:rPr>
          <w:rFonts w:ascii="Consolas" w:hAnsi="Consolas"/>
          <w:color w:val="CE9178"/>
        </w:rPr>
        <w:t>2</w:t>
      </w:r>
      <w:r w:rsidRPr="00FC0C91">
        <w:rPr>
          <w:rFonts w:ascii="Consolas" w:hAnsi="Consolas"/>
          <w:color w:val="CE9178"/>
        </w:rPr>
        <w:t>位小数</w:t>
      </w:r>
      <w:r w:rsidRPr="00FC0C91">
        <w:rPr>
          <w:rFonts w:ascii="Consolas" w:hAnsi="Consolas"/>
          <w:color w:val="CE9178"/>
        </w:rPr>
        <w:t>"</w:t>
      </w:r>
      <w:r w:rsidRPr="00FC0C91">
        <w:rPr>
          <w:rFonts w:ascii="Consolas" w:hAnsi="Consolas"/>
          <w:color w:val="D4D4D4"/>
        </w:rPr>
        <w:t>)]</w:t>
      </w:r>
    </w:p>
    <w:p w14:paraId="0DDD9DF6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 xml:space="preserve">            </w:t>
      </w:r>
      <w:r w:rsidRPr="00FC0C91">
        <w:rPr>
          <w:rFonts w:ascii="Consolas" w:hAnsi="Consolas"/>
          <w:color w:val="569CD6"/>
        </w:rPr>
        <w:t>public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569CD6"/>
        </w:rPr>
        <w:t>double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9CDCFE"/>
        </w:rPr>
        <w:t>STAFF_SALARY</w:t>
      </w:r>
      <w:r w:rsidRPr="00FC0C91">
        <w:rPr>
          <w:rFonts w:ascii="Consolas" w:hAnsi="Consolas"/>
          <w:color w:val="D4D4D4"/>
        </w:rPr>
        <w:t xml:space="preserve"> { </w:t>
      </w:r>
      <w:r w:rsidRPr="00FC0C91">
        <w:rPr>
          <w:rFonts w:ascii="Consolas" w:hAnsi="Consolas"/>
          <w:color w:val="569CD6"/>
        </w:rPr>
        <w:t>get</w:t>
      </w:r>
      <w:r w:rsidRPr="00FC0C91">
        <w:rPr>
          <w:rFonts w:ascii="Consolas" w:hAnsi="Consolas"/>
          <w:color w:val="D4D4D4"/>
        </w:rPr>
        <w:t xml:space="preserve">; </w:t>
      </w:r>
      <w:r w:rsidRPr="00FC0C91">
        <w:rPr>
          <w:rFonts w:ascii="Consolas" w:hAnsi="Consolas"/>
          <w:color w:val="569CD6"/>
        </w:rPr>
        <w:t>set</w:t>
      </w:r>
      <w:r w:rsidRPr="00FC0C91">
        <w:rPr>
          <w:rFonts w:ascii="Consolas" w:hAnsi="Consolas"/>
          <w:color w:val="D4D4D4"/>
        </w:rPr>
        <w:t>; }</w:t>
      </w:r>
    </w:p>
    <w:p w14:paraId="0A01AEFA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 w:hint="eastAsia"/>
          <w:color w:val="D4D4D4"/>
        </w:rPr>
      </w:pPr>
      <w:r w:rsidRPr="00FC0C91">
        <w:rPr>
          <w:rFonts w:ascii="Consolas" w:hAnsi="Consolas"/>
          <w:color w:val="D4D4D4"/>
        </w:rPr>
        <w:t>        }</w:t>
      </w:r>
    </w:p>
    <w:p w14:paraId="7DA260AB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[</w:t>
      </w:r>
      <w:r w:rsidRPr="00FC0C91">
        <w:rPr>
          <w:rFonts w:ascii="Consolas" w:hAnsi="Consolas"/>
          <w:color w:val="9CDCFE"/>
        </w:rPr>
        <w:t>HttpPost</w:t>
      </w:r>
      <w:r w:rsidRPr="00FC0C91">
        <w:rPr>
          <w:rFonts w:ascii="Consolas" w:hAnsi="Consolas"/>
          <w:color w:val="D4D4D4"/>
        </w:rPr>
        <w:t>(</w:t>
      </w:r>
      <w:r w:rsidRPr="00FC0C91">
        <w:rPr>
          <w:rFonts w:ascii="Consolas" w:hAnsi="Consolas"/>
          <w:color w:val="CE9178"/>
        </w:rPr>
        <w:t>"AddStaff"</w:t>
      </w:r>
      <w:r w:rsidRPr="00FC0C91">
        <w:rPr>
          <w:rFonts w:ascii="Consolas" w:hAnsi="Consolas"/>
          <w:color w:val="D4D4D4"/>
        </w:rPr>
        <w:t>)]</w:t>
      </w:r>
    </w:p>
    <w:p w14:paraId="596374A2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 xml:space="preserve">        </w:t>
      </w:r>
      <w:r w:rsidRPr="00FC0C91">
        <w:rPr>
          <w:rFonts w:ascii="Consolas" w:hAnsi="Consolas"/>
          <w:color w:val="569CD6"/>
        </w:rPr>
        <w:t>public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569CD6"/>
        </w:rPr>
        <w:t>async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9CDCFE"/>
        </w:rPr>
        <w:t>Task</w:t>
      </w:r>
      <w:r w:rsidRPr="00FC0C91">
        <w:rPr>
          <w:rFonts w:ascii="Consolas" w:hAnsi="Consolas"/>
          <w:color w:val="D4D4D4"/>
        </w:rPr>
        <w:t>&lt;</w:t>
      </w:r>
      <w:r w:rsidRPr="00FC0C91">
        <w:rPr>
          <w:rFonts w:ascii="Consolas" w:hAnsi="Consolas"/>
          <w:color w:val="9CDCFE"/>
        </w:rPr>
        <w:t>IActionResult</w:t>
      </w:r>
      <w:r w:rsidRPr="00FC0C91">
        <w:rPr>
          <w:rFonts w:ascii="Consolas" w:hAnsi="Consolas"/>
          <w:color w:val="D4D4D4"/>
        </w:rPr>
        <w:t xml:space="preserve">&gt; </w:t>
      </w:r>
      <w:r w:rsidRPr="00FC0C91">
        <w:rPr>
          <w:rFonts w:ascii="Consolas" w:hAnsi="Consolas"/>
          <w:color w:val="DCDCAA"/>
        </w:rPr>
        <w:t>AddStaff</w:t>
      </w:r>
      <w:r w:rsidRPr="00FC0C91">
        <w:rPr>
          <w:rFonts w:ascii="Consolas" w:hAnsi="Consolas"/>
          <w:color w:val="D4D4D4"/>
        </w:rPr>
        <w:t>(</w:t>
      </w:r>
    </w:p>
    <w:p w14:paraId="577E5613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FromQuery</w:t>
      </w:r>
      <w:r w:rsidRPr="00FC0C91">
        <w:rPr>
          <w:rFonts w:ascii="Consolas" w:hAnsi="Consolas"/>
          <w:color w:val="D4D4D4"/>
        </w:rPr>
        <w:t xml:space="preserve">, </w:t>
      </w:r>
      <w:r w:rsidRPr="00FC0C91">
        <w:rPr>
          <w:rFonts w:ascii="Consolas" w:hAnsi="Consolas"/>
          <w:color w:val="9CDCFE"/>
        </w:rPr>
        <w:t>Required</w:t>
      </w:r>
      <w:r w:rsidRPr="00FC0C91">
        <w:rPr>
          <w:rFonts w:ascii="Consolas" w:hAnsi="Consolas"/>
          <w:color w:val="D4D4D4"/>
        </w:rPr>
        <w:t xml:space="preserve">] </w:t>
      </w:r>
      <w:r w:rsidRPr="00FC0C91">
        <w:rPr>
          <w:rFonts w:ascii="Consolas" w:hAnsi="Consolas"/>
          <w:color w:val="569CD6"/>
        </w:rPr>
        <w:t>string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9CDCFE"/>
        </w:rPr>
        <w:t>operatorAccount</w:t>
      </w:r>
      <w:r w:rsidRPr="00FC0C91">
        <w:rPr>
          <w:rFonts w:ascii="Consolas" w:hAnsi="Consolas"/>
          <w:color w:val="D4D4D4"/>
        </w:rPr>
        <w:t>,</w:t>
      </w:r>
    </w:p>
    <w:p w14:paraId="24B8EDF9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    [</w:t>
      </w:r>
      <w:r w:rsidRPr="00FC0C91">
        <w:rPr>
          <w:rFonts w:ascii="Consolas" w:hAnsi="Consolas"/>
          <w:color w:val="9CDCFE"/>
        </w:rPr>
        <w:t>FromBody</w:t>
      </w:r>
      <w:r w:rsidRPr="00FC0C91">
        <w:rPr>
          <w:rFonts w:ascii="Consolas" w:hAnsi="Consolas"/>
          <w:color w:val="D4D4D4"/>
        </w:rPr>
        <w:t xml:space="preserve">] </w:t>
      </w:r>
      <w:r w:rsidRPr="00FC0C91">
        <w:rPr>
          <w:rFonts w:ascii="Consolas" w:hAnsi="Consolas"/>
          <w:color w:val="4EC9B0"/>
        </w:rPr>
        <w:t>StaffDto</w:t>
      </w:r>
      <w:r w:rsidRPr="00FC0C91">
        <w:rPr>
          <w:rFonts w:ascii="Consolas" w:hAnsi="Consolas"/>
          <w:color w:val="D4D4D4"/>
        </w:rPr>
        <w:t xml:space="preserve"> </w:t>
      </w:r>
      <w:r w:rsidRPr="00FC0C91">
        <w:rPr>
          <w:rFonts w:ascii="Consolas" w:hAnsi="Consolas"/>
          <w:color w:val="9CDCFE"/>
        </w:rPr>
        <w:t>dto</w:t>
      </w:r>
      <w:r w:rsidRPr="00FC0C91">
        <w:rPr>
          <w:rFonts w:ascii="Consolas" w:hAnsi="Consolas"/>
          <w:color w:val="D4D4D4"/>
        </w:rPr>
        <w:t>)</w:t>
      </w:r>
    </w:p>
    <w:p w14:paraId="658E1F7A" w14:textId="77777777" w:rsidR="00FC0C91" w:rsidRPr="00FC0C91" w:rsidRDefault="00FC0C91" w:rsidP="00FC0C91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 w:rsidRPr="00FC0C91">
        <w:rPr>
          <w:rFonts w:ascii="Consolas" w:hAnsi="Consolas"/>
          <w:color w:val="D4D4D4"/>
        </w:rPr>
        <w:t>        {</w:t>
      </w:r>
    </w:p>
    <w:p w14:paraId="185A8A1A" w14:textId="77777777" w:rsidR="00FC0C91" w:rsidRDefault="00FC0C91" w:rsidP="00FC0C91">
      <w:pPr>
        <w:rPr>
          <w:sz w:val="21"/>
          <w:szCs w:val="21"/>
        </w:rPr>
      </w:pPr>
    </w:p>
    <w:p w14:paraId="6470C7CF" w14:textId="1FB0516C" w:rsidR="00FC0C91" w:rsidRDefault="004963E4" w:rsidP="00FC0C91">
      <w:pPr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52CD9851" wp14:editId="267633DC">
            <wp:extent cx="5740400" cy="659193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659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E2B29" w14:textId="77777777" w:rsidR="00FC0C91" w:rsidRDefault="00FC0C91" w:rsidP="00FC0C91">
      <w:pPr>
        <w:rPr>
          <w:sz w:val="21"/>
          <w:szCs w:val="21"/>
        </w:rPr>
      </w:pPr>
    </w:p>
    <w:p w14:paraId="15BAB15E" w14:textId="77777777" w:rsidR="00FC0C91" w:rsidRDefault="00FA222C" w:rsidP="00FC0C9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员工权限管理：</w:t>
      </w:r>
    </w:p>
    <w:p w14:paraId="36332516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[</w:t>
      </w:r>
      <w:r>
        <w:rPr>
          <w:rFonts w:ascii="Consolas" w:hAnsi="Consolas"/>
          <w:color w:val="9CDCFE"/>
        </w:rPr>
        <w:t>HttpPatch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E9178"/>
        </w:rPr>
        <w:t>"ModifyStaffAuthority"</w:t>
      </w:r>
      <w:r>
        <w:rPr>
          <w:rFonts w:ascii="Consolas" w:hAnsi="Consolas"/>
          <w:color w:val="D4D4D4"/>
        </w:rPr>
        <w:t>)]</w:t>
      </w:r>
    </w:p>
    <w:p w14:paraId="632290D6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async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Task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9CDCFE"/>
        </w:rPr>
        <w:t>IActionResult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DCDCAA"/>
        </w:rPr>
        <w:t>ModifyStaffAuthority</w:t>
      </w:r>
      <w:r>
        <w:rPr>
          <w:rFonts w:ascii="Consolas" w:hAnsi="Consolas"/>
          <w:color w:val="D4D4D4"/>
        </w:rPr>
        <w:t>(</w:t>
      </w:r>
    </w:p>
    <w:p w14:paraId="401B4566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operatorAccount</w:t>
      </w:r>
      <w:r>
        <w:rPr>
          <w:rFonts w:ascii="Consolas" w:hAnsi="Consolas"/>
          <w:color w:val="D4D4D4"/>
        </w:rPr>
        <w:t>,</w:t>
      </w:r>
    </w:p>
    <w:p w14:paraId="714223DB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staffId</w:t>
      </w:r>
      <w:r>
        <w:rPr>
          <w:rFonts w:ascii="Consolas" w:hAnsi="Consolas"/>
          <w:color w:val="D4D4D4"/>
        </w:rPr>
        <w:t>,</w:t>
      </w:r>
    </w:p>
    <w:p w14:paraId="1166858B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newAuthority</w:t>
      </w:r>
      <w:r>
        <w:rPr>
          <w:rFonts w:ascii="Consolas" w:hAnsi="Consolas"/>
          <w:color w:val="D4D4D4"/>
        </w:rPr>
        <w:t>)</w:t>
      </w:r>
    </w:p>
    <w:p w14:paraId="251DD813" w14:textId="77777777" w:rsidR="00FA222C" w:rsidRDefault="00FA222C" w:rsidP="00FC0C91">
      <w:pPr>
        <w:rPr>
          <w:rFonts w:hint="eastAsia"/>
          <w:sz w:val="21"/>
          <w:szCs w:val="21"/>
        </w:rPr>
      </w:pPr>
    </w:p>
    <w:p w14:paraId="04F71BAF" w14:textId="77777777" w:rsidR="00FC0C91" w:rsidRDefault="00FC0C91" w:rsidP="00FC0C91">
      <w:pPr>
        <w:rPr>
          <w:sz w:val="21"/>
          <w:szCs w:val="21"/>
        </w:rPr>
      </w:pPr>
    </w:p>
    <w:p w14:paraId="16EDC6B1" w14:textId="77777777" w:rsidR="00FC0C91" w:rsidRDefault="00FC0C91" w:rsidP="00FC0C91">
      <w:pPr>
        <w:rPr>
          <w:sz w:val="21"/>
          <w:szCs w:val="21"/>
        </w:rPr>
      </w:pPr>
    </w:p>
    <w:p w14:paraId="3AEC3E08" w14:textId="77777777" w:rsidR="00FC0C91" w:rsidRDefault="00FC0C91" w:rsidP="00FC0C91">
      <w:pPr>
        <w:rPr>
          <w:sz w:val="21"/>
          <w:szCs w:val="21"/>
        </w:rPr>
      </w:pPr>
    </w:p>
    <w:p w14:paraId="1414888F" w14:textId="77777777" w:rsidR="00FC0C91" w:rsidRDefault="00FC0C91" w:rsidP="00FC0C91">
      <w:pPr>
        <w:rPr>
          <w:sz w:val="21"/>
          <w:szCs w:val="21"/>
        </w:rPr>
      </w:pPr>
    </w:p>
    <w:p w14:paraId="72C78CA5" w14:textId="31A5647C" w:rsidR="00FC0C91" w:rsidRDefault="004963E4" w:rsidP="00FC0C91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4593903" wp14:editId="5F072F10">
            <wp:extent cx="5471795" cy="8470900"/>
            <wp:effectExtent l="0" t="0" r="0" b="0"/>
            <wp:docPr id="17355137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847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B86B5" w14:textId="77777777" w:rsidR="00FC0C91" w:rsidRDefault="00FC0C91" w:rsidP="00FC0C91">
      <w:pPr>
        <w:rPr>
          <w:sz w:val="21"/>
          <w:szCs w:val="21"/>
        </w:rPr>
      </w:pPr>
    </w:p>
    <w:p w14:paraId="741BB5D4" w14:textId="77777777" w:rsidR="00FA222C" w:rsidRDefault="00FA222C" w:rsidP="00FC0C91">
      <w:pPr>
        <w:rPr>
          <w:sz w:val="21"/>
          <w:szCs w:val="21"/>
        </w:rPr>
      </w:pPr>
    </w:p>
    <w:p w14:paraId="661B6B64" w14:textId="77777777" w:rsidR="00FA222C" w:rsidRDefault="00FA222C" w:rsidP="00FC0C9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员工修改信息：</w:t>
      </w:r>
    </w:p>
    <w:p w14:paraId="44F3D264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[</w:t>
      </w:r>
      <w:r>
        <w:rPr>
          <w:rFonts w:ascii="Consolas" w:hAnsi="Consolas"/>
          <w:color w:val="9CDCFE"/>
        </w:rPr>
        <w:t>HttpPatch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E9178"/>
        </w:rPr>
        <w:t>"ModifyStaffInfo"</w:t>
      </w:r>
      <w:r>
        <w:rPr>
          <w:rFonts w:ascii="Consolas" w:hAnsi="Consolas"/>
          <w:color w:val="D4D4D4"/>
        </w:rPr>
        <w:t>)]</w:t>
      </w:r>
    </w:p>
    <w:p w14:paraId="58DB11DB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async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Task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9CDCFE"/>
        </w:rPr>
        <w:t>IActionResult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DCDCAA"/>
        </w:rPr>
        <w:t>UpdateStaff</w:t>
      </w:r>
      <w:r>
        <w:rPr>
          <w:rFonts w:ascii="Consolas" w:hAnsi="Consolas"/>
          <w:color w:val="D4D4D4"/>
        </w:rPr>
        <w:t>(</w:t>
      </w:r>
    </w:p>
    <w:p w14:paraId="6748DBFE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staffId</w:t>
      </w:r>
      <w:r>
        <w:rPr>
          <w:rFonts w:ascii="Consolas" w:hAnsi="Consolas"/>
          <w:color w:val="D4D4D4"/>
        </w:rPr>
        <w:t>,</w:t>
      </w:r>
    </w:p>
    <w:p w14:paraId="712C8C84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operatorAccount</w:t>
      </w:r>
      <w:r>
        <w:rPr>
          <w:rFonts w:ascii="Consolas" w:hAnsi="Consolas"/>
          <w:color w:val="D4D4D4"/>
        </w:rPr>
        <w:t>,</w:t>
      </w:r>
    </w:p>
    <w:p w14:paraId="55179DB6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FromBody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4EC9B0"/>
        </w:rPr>
        <w:t>StaffDto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dto</w:t>
      </w:r>
      <w:r>
        <w:rPr>
          <w:rFonts w:ascii="Consolas" w:hAnsi="Consolas"/>
          <w:color w:val="D4D4D4"/>
        </w:rPr>
        <w:t>)</w:t>
      </w:r>
    </w:p>
    <w:p w14:paraId="060A2F67" w14:textId="2EE08175" w:rsidR="00FA222C" w:rsidRDefault="004963E4" w:rsidP="00FC0C91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DECFCE8" wp14:editId="430195E6">
            <wp:extent cx="5674995" cy="6183630"/>
            <wp:effectExtent l="0" t="0" r="0" b="0"/>
            <wp:docPr id="15237735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618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9458E" w14:textId="77777777" w:rsidR="00FA222C" w:rsidRDefault="00FA222C" w:rsidP="00FC0C91">
      <w:pPr>
        <w:rPr>
          <w:sz w:val="21"/>
          <w:szCs w:val="21"/>
        </w:rPr>
      </w:pPr>
    </w:p>
    <w:p w14:paraId="777E28D5" w14:textId="77777777" w:rsidR="00FA222C" w:rsidRDefault="00FA222C" w:rsidP="00FC0C9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员工</w:t>
      </w:r>
      <w:r w:rsidRPr="00FA222C">
        <w:rPr>
          <w:rFonts w:hint="eastAsia"/>
          <w:sz w:val="21"/>
          <w:szCs w:val="21"/>
        </w:rPr>
        <w:t>工资管理</w:t>
      </w:r>
      <w:r>
        <w:rPr>
          <w:rFonts w:hint="eastAsia"/>
          <w:sz w:val="21"/>
          <w:szCs w:val="21"/>
        </w:rPr>
        <w:t>：</w:t>
      </w:r>
    </w:p>
    <w:p w14:paraId="3DF161D3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[</w:t>
      </w:r>
      <w:r>
        <w:rPr>
          <w:rFonts w:ascii="Consolas" w:hAnsi="Consolas"/>
          <w:color w:val="9CDCFE"/>
        </w:rPr>
        <w:t>HttpPost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E9178"/>
        </w:rPr>
        <w:t>"StaffSalaryManagement"</w:t>
      </w:r>
      <w:r>
        <w:rPr>
          <w:rFonts w:ascii="Consolas" w:hAnsi="Consolas"/>
          <w:color w:val="D4D4D4"/>
        </w:rPr>
        <w:t>)]</w:t>
      </w:r>
    </w:p>
    <w:p w14:paraId="7042AB99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async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Task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9CDCFE"/>
        </w:rPr>
        <w:t>IActionResult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DCDCAA"/>
        </w:rPr>
        <w:t>ManageStaffSalary</w:t>
      </w:r>
      <w:r>
        <w:rPr>
          <w:rFonts w:ascii="Consolas" w:hAnsi="Consolas"/>
          <w:color w:val="D4D4D4"/>
        </w:rPr>
        <w:t>(</w:t>
      </w:r>
    </w:p>
    <w:p w14:paraId="48BE0584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operatorAccount</w:t>
      </w:r>
      <w:r>
        <w:rPr>
          <w:rFonts w:ascii="Consolas" w:hAnsi="Consolas"/>
          <w:color w:val="D4D4D4"/>
        </w:rPr>
        <w:t>,</w:t>
      </w:r>
    </w:p>
    <w:p w14:paraId="3CE67963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staffId</w:t>
      </w:r>
      <w:r>
        <w:rPr>
          <w:rFonts w:ascii="Consolas" w:hAnsi="Consolas"/>
          <w:color w:val="D4D4D4"/>
        </w:rPr>
        <w:t>,</w:t>
      </w:r>
    </w:p>
    <w:p w14:paraId="70CB9C09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9CDCFE"/>
        </w:rPr>
        <w:t>DateTime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monthTime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6A9955"/>
        </w:rPr>
        <w:t xml:space="preserve">// </w:t>
      </w:r>
      <w:r>
        <w:rPr>
          <w:rFonts w:ascii="Consolas" w:hAnsi="Consolas"/>
          <w:color w:val="6A9955"/>
        </w:rPr>
        <w:t>格式</w:t>
      </w:r>
      <w:r>
        <w:rPr>
          <w:rFonts w:ascii="Consolas" w:hAnsi="Consolas"/>
          <w:color w:val="6A9955"/>
        </w:rPr>
        <w:t xml:space="preserve"> </w:t>
      </w:r>
      <w:r>
        <w:rPr>
          <w:rFonts w:ascii="Consolas" w:hAnsi="Consolas"/>
          <w:color w:val="6A9955"/>
        </w:rPr>
        <w:t>如</w:t>
      </w:r>
      <w:r>
        <w:rPr>
          <w:rFonts w:ascii="Consolas" w:hAnsi="Consolas"/>
          <w:color w:val="6A9955"/>
        </w:rPr>
        <w:t xml:space="preserve"> 2008-11</w:t>
      </w:r>
    </w:p>
    <w:p w14:paraId="4E2DF3A3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FromBody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4EC9B0"/>
        </w:rPr>
        <w:t>SalaryDto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dto</w:t>
      </w:r>
      <w:r>
        <w:rPr>
          <w:rFonts w:ascii="Consolas" w:hAnsi="Consolas"/>
          <w:color w:val="D4D4D4"/>
        </w:rPr>
        <w:t>)</w:t>
      </w:r>
    </w:p>
    <w:p w14:paraId="53E8A37C" w14:textId="77777777" w:rsidR="00FA222C" w:rsidRDefault="00FA222C" w:rsidP="00FC0C91">
      <w:pPr>
        <w:rPr>
          <w:sz w:val="21"/>
          <w:szCs w:val="21"/>
        </w:rPr>
      </w:pPr>
    </w:p>
    <w:p w14:paraId="1ED49BC6" w14:textId="1B202317" w:rsidR="00FA222C" w:rsidRDefault="004963E4" w:rsidP="00FC0C91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7AF41CC" wp14:editId="6F473DF0">
            <wp:extent cx="5780405" cy="7731760"/>
            <wp:effectExtent l="0" t="0" r="0" b="0"/>
            <wp:docPr id="13605195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773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8B898" w14:textId="77777777" w:rsidR="00FA222C" w:rsidRDefault="00FA222C" w:rsidP="00FC0C91">
      <w:pPr>
        <w:rPr>
          <w:sz w:val="21"/>
          <w:szCs w:val="21"/>
        </w:rPr>
      </w:pPr>
    </w:p>
    <w:p w14:paraId="157E8BDE" w14:textId="77777777" w:rsidR="00FA222C" w:rsidRDefault="00FA222C" w:rsidP="00FC0C91">
      <w:pPr>
        <w:rPr>
          <w:sz w:val="21"/>
          <w:szCs w:val="21"/>
        </w:rPr>
      </w:pPr>
    </w:p>
    <w:p w14:paraId="32C885A9" w14:textId="77777777" w:rsidR="00FA222C" w:rsidRDefault="00FA222C" w:rsidP="00FC0C9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临时权限管理：</w:t>
      </w:r>
    </w:p>
    <w:p w14:paraId="51BC7F35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[</w:t>
      </w:r>
      <w:r>
        <w:rPr>
          <w:rFonts w:ascii="Consolas" w:hAnsi="Consolas"/>
          <w:color w:val="9CDCFE"/>
        </w:rPr>
        <w:t>HttpPost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E9178"/>
        </w:rPr>
        <w:t>"temporary_authority"</w:t>
      </w:r>
      <w:r>
        <w:rPr>
          <w:rFonts w:ascii="Consolas" w:hAnsi="Consolas"/>
          <w:color w:val="D4D4D4"/>
        </w:rPr>
        <w:t>)]</w:t>
      </w:r>
    </w:p>
    <w:p w14:paraId="4768F3CA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async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Task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9CDCFE"/>
        </w:rPr>
        <w:t>IActionResult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DCDCAA"/>
        </w:rPr>
        <w:t>ManageTemporaryAuthority</w:t>
      </w:r>
      <w:r>
        <w:rPr>
          <w:rFonts w:ascii="Consolas" w:hAnsi="Consolas"/>
          <w:color w:val="D4D4D4"/>
        </w:rPr>
        <w:t>(</w:t>
      </w:r>
    </w:p>
    <w:p w14:paraId="205D5690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operatorAccount</w:t>
      </w:r>
      <w:r>
        <w:rPr>
          <w:rFonts w:ascii="Consolas" w:hAnsi="Consolas"/>
          <w:color w:val="D4D4D4"/>
        </w:rPr>
        <w:t>,</w:t>
      </w:r>
    </w:p>
    <w:p w14:paraId="37CEA569" w14:textId="77777777" w:rsidR="00FA222C" w:rsidRPr="00FA222C" w:rsidRDefault="00FA222C" w:rsidP="00FA222C">
      <w:pPr>
        <w:shd w:val="clear" w:color="auto" w:fill="1E1E1E"/>
        <w:spacing w:line="360" w:lineRule="atLeast"/>
        <w:rPr>
          <w:rFonts w:ascii="Consolas" w:hAnsi="Consolas" w:hint="eastAsia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FromBody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4EC9B0"/>
        </w:rPr>
        <w:t>TempAuthorityDto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dto</w:t>
      </w:r>
      <w:r>
        <w:rPr>
          <w:rFonts w:ascii="Consolas" w:hAnsi="Consolas"/>
          <w:color w:val="D4D4D4"/>
        </w:rPr>
        <w:t>)</w:t>
      </w:r>
    </w:p>
    <w:p w14:paraId="0DAC717C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[</w:t>
      </w:r>
      <w:r>
        <w:rPr>
          <w:rFonts w:ascii="Consolas" w:hAnsi="Consolas"/>
          <w:color w:val="9CDCFE"/>
        </w:rPr>
        <w:t>HttpDelete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E9178"/>
        </w:rPr>
        <w:t>"revoke_temporary_authority"</w:t>
      </w:r>
      <w:r>
        <w:rPr>
          <w:rFonts w:ascii="Consolas" w:hAnsi="Consolas"/>
          <w:color w:val="D4D4D4"/>
        </w:rPr>
        <w:t>)]</w:t>
      </w:r>
    </w:p>
    <w:p w14:paraId="2B8A4856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async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Task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9CDCFE"/>
        </w:rPr>
        <w:t>IActionResult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DCDCAA"/>
        </w:rPr>
        <w:t>RevokeTemporaryAuthority</w:t>
      </w:r>
      <w:r>
        <w:rPr>
          <w:rFonts w:ascii="Consolas" w:hAnsi="Consolas"/>
          <w:color w:val="D4D4D4"/>
        </w:rPr>
        <w:t>(</w:t>
      </w:r>
    </w:p>
    <w:p w14:paraId="7305DE1C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operatorAccount</w:t>
      </w:r>
      <w:r>
        <w:rPr>
          <w:rFonts w:ascii="Consolas" w:hAnsi="Consolas"/>
          <w:color w:val="D4D4D4"/>
        </w:rPr>
        <w:t>,</w:t>
      </w:r>
    </w:p>
    <w:p w14:paraId="4326D454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staffAccount</w:t>
      </w:r>
      <w:r>
        <w:rPr>
          <w:rFonts w:ascii="Consolas" w:hAnsi="Consolas"/>
          <w:color w:val="D4D4D4"/>
        </w:rPr>
        <w:t>,</w:t>
      </w:r>
    </w:p>
    <w:p w14:paraId="43AC739B" w14:textId="77777777" w:rsidR="00FA222C" w:rsidRDefault="00FA222C" w:rsidP="00FA222C">
      <w:pPr>
        <w:shd w:val="clear" w:color="auto" w:fill="1E1E1E"/>
        <w:spacing w:line="36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[</w:t>
      </w:r>
      <w:r>
        <w:rPr>
          <w:rFonts w:ascii="Consolas" w:hAnsi="Consolas"/>
          <w:color w:val="9CDCFE"/>
        </w:rPr>
        <w:t>FromQuery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Required</w:t>
      </w:r>
      <w:r>
        <w:rPr>
          <w:rFonts w:ascii="Consolas" w:hAnsi="Consolas"/>
          <w:color w:val="D4D4D4"/>
        </w:rPr>
        <w:t xml:space="preserve">]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9CDCFE"/>
        </w:rPr>
        <w:t>eventId</w:t>
      </w:r>
      <w:r>
        <w:rPr>
          <w:rFonts w:ascii="Consolas" w:hAnsi="Consolas"/>
          <w:color w:val="D4D4D4"/>
        </w:rPr>
        <w:t>)</w:t>
      </w:r>
    </w:p>
    <w:p w14:paraId="49DBDA06" w14:textId="77777777" w:rsidR="00FA222C" w:rsidRDefault="00FA222C" w:rsidP="00FC0C91">
      <w:pPr>
        <w:rPr>
          <w:sz w:val="21"/>
          <w:szCs w:val="21"/>
        </w:rPr>
      </w:pPr>
    </w:p>
    <w:p w14:paraId="1247F46B" w14:textId="30DC576A" w:rsidR="00FA222C" w:rsidRPr="00FA222C" w:rsidRDefault="004963E4" w:rsidP="00FC0C91">
      <w:pPr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497C1011" wp14:editId="6FDA9D95">
            <wp:extent cx="5744210" cy="6879590"/>
            <wp:effectExtent l="0" t="0" r="0" b="0"/>
            <wp:docPr id="4125597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687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87759" w14:textId="77777777" w:rsidR="00EF6B57" w:rsidRPr="007E693F" w:rsidRDefault="00EF6B57" w:rsidP="00AE0861">
      <w:pPr>
        <w:pStyle w:val="1"/>
        <w:rPr>
          <w:rFonts w:ascii="Times New Roman"/>
        </w:rPr>
      </w:pPr>
      <w:bookmarkStart w:id="58" w:name="_Toc77076521"/>
      <w:r w:rsidRPr="007E693F">
        <w:rPr>
          <w:rFonts w:ascii="Times New Roman"/>
        </w:rPr>
        <w:lastRenderedPageBreak/>
        <w:t>数据库设计</w:t>
      </w:r>
      <w:bookmarkEnd w:id="58"/>
    </w:p>
    <w:p w14:paraId="4187804D" w14:textId="77777777" w:rsidR="00EF6B57" w:rsidRPr="007E693F" w:rsidRDefault="00EF6B57" w:rsidP="00AE0861">
      <w:pPr>
        <w:pStyle w:val="a5"/>
        <w:ind w:firstLine="420"/>
        <w:jc w:val="left"/>
        <w:rPr>
          <w:rFonts w:cs="Times New Roman"/>
        </w:rPr>
      </w:pPr>
      <w:r w:rsidRPr="007E693F">
        <w:rPr>
          <w:rFonts w:cs="Times New Roman"/>
        </w:rPr>
        <w:t>数据库设计（</w:t>
      </w:r>
      <w:r w:rsidRPr="007E693F">
        <w:rPr>
          <w:rFonts w:cs="Times New Roman"/>
        </w:rPr>
        <w:t>E-R</w:t>
      </w:r>
      <w:r w:rsidRPr="007E693F">
        <w:rPr>
          <w:rFonts w:cs="Times New Roman"/>
        </w:rPr>
        <w:t>图，关系图，关系模式说明）</w:t>
      </w:r>
    </w:p>
    <w:p w14:paraId="0651E444" w14:textId="77777777" w:rsidR="007A0374" w:rsidRPr="007E693F" w:rsidRDefault="007A0374" w:rsidP="00AE0861">
      <w:pPr>
        <w:pStyle w:val="a5"/>
        <w:ind w:firstLine="420"/>
        <w:jc w:val="left"/>
        <w:rPr>
          <w:rFonts w:cs="Times New Roman"/>
        </w:rPr>
      </w:pPr>
    </w:p>
    <w:p w14:paraId="0EAEB376" w14:textId="77777777" w:rsidR="00F96E06" w:rsidRPr="007E693F" w:rsidRDefault="00F96E06" w:rsidP="00AE0861">
      <w:pPr>
        <w:pStyle w:val="a"/>
        <w:rPr>
          <w:rFonts w:ascii="Times New Roman"/>
        </w:rPr>
      </w:pPr>
      <w:bookmarkStart w:id="59" w:name="_Toc153177886"/>
      <w:bookmarkStart w:id="60" w:name="_Toc153186299"/>
      <w:bookmarkStart w:id="61" w:name="_Toc155321769"/>
      <w:bookmarkStart w:id="62" w:name="_Toc77076522"/>
      <w:r w:rsidRPr="007E693F">
        <w:rPr>
          <w:rFonts w:ascii="Times New Roman"/>
        </w:rPr>
        <w:lastRenderedPageBreak/>
        <w:t>图表索引</w:t>
      </w:r>
      <w:bookmarkEnd w:id="59"/>
      <w:bookmarkEnd w:id="60"/>
      <w:bookmarkEnd w:id="61"/>
      <w:bookmarkEnd w:id="62"/>
    </w:p>
    <w:p w14:paraId="5F277687" w14:textId="77777777" w:rsidR="00807B6A" w:rsidRPr="007E693F" w:rsidRDefault="00BA5B89" w:rsidP="00AE0861">
      <w:pPr>
        <w:pStyle w:val="af7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7E693F">
        <w:rPr>
          <w:sz w:val="21"/>
          <w:szCs w:val="21"/>
        </w:rPr>
        <w:fldChar w:fldCharType="begin"/>
      </w:r>
      <w:r w:rsidRPr="007E693F">
        <w:rPr>
          <w:sz w:val="21"/>
          <w:szCs w:val="21"/>
        </w:rPr>
        <w:instrText xml:space="preserve"> TOC \h \z \c "</w:instrText>
      </w:r>
      <w:r w:rsidRPr="007E693F">
        <w:rPr>
          <w:sz w:val="21"/>
          <w:szCs w:val="21"/>
        </w:rPr>
        <w:instrText>图</w:instrText>
      </w:r>
      <w:r w:rsidRPr="007E693F">
        <w:rPr>
          <w:sz w:val="21"/>
          <w:szCs w:val="21"/>
        </w:rPr>
        <w:instrText xml:space="preserve">" </w:instrText>
      </w:r>
      <w:r w:rsidRPr="007E693F">
        <w:rPr>
          <w:sz w:val="21"/>
          <w:szCs w:val="21"/>
        </w:rPr>
        <w:fldChar w:fldCharType="separate"/>
      </w:r>
      <w:hyperlink w:anchor="_Toc394245023" w:history="1">
        <w:r w:rsidR="00807B6A" w:rsidRPr="007E693F">
          <w:rPr>
            <w:rStyle w:val="af"/>
            <w:noProof/>
          </w:rPr>
          <w:t>图</w:t>
        </w:r>
        <w:r w:rsidR="00807B6A" w:rsidRPr="007E693F">
          <w:rPr>
            <w:rStyle w:val="af"/>
            <w:noProof/>
          </w:rPr>
          <w:t xml:space="preserve"> 2</w:t>
        </w:r>
        <w:r w:rsidR="00807B6A" w:rsidRPr="007E693F">
          <w:rPr>
            <w:rStyle w:val="af"/>
            <w:noProof/>
          </w:rPr>
          <w:noBreakHyphen/>
          <w:t>1 **</w:t>
        </w:r>
        <w:r w:rsidR="00807B6A" w:rsidRPr="007E693F">
          <w:rPr>
            <w:rStyle w:val="af"/>
            <w:noProof/>
          </w:rPr>
          <w:t>功能实现</w:t>
        </w:r>
        <w:r w:rsidR="00807B6A" w:rsidRPr="007E693F">
          <w:rPr>
            <w:noProof/>
            <w:webHidden/>
          </w:rPr>
          <w:tab/>
        </w:r>
        <w:r w:rsidR="00807B6A" w:rsidRPr="007E693F">
          <w:rPr>
            <w:noProof/>
            <w:webHidden/>
          </w:rPr>
          <w:fldChar w:fldCharType="begin"/>
        </w:r>
        <w:r w:rsidR="00807B6A" w:rsidRPr="007E693F">
          <w:rPr>
            <w:noProof/>
            <w:webHidden/>
          </w:rPr>
          <w:instrText xml:space="preserve"> PAGEREF _Toc394245023 \h </w:instrText>
        </w:r>
        <w:r w:rsidR="00936D7F" w:rsidRPr="007E693F">
          <w:rPr>
            <w:noProof/>
          </w:rPr>
        </w:r>
        <w:r w:rsidR="00807B6A" w:rsidRPr="007E693F">
          <w:rPr>
            <w:noProof/>
            <w:webHidden/>
          </w:rPr>
          <w:fldChar w:fldCharType="separate"/>
        </w:r>
        <w:r w:rsidR="00807B6A" w:rsidRPr="007E693F">
          <w:rPr>
            <w:noProof/>
            <w:webHidden/>
          </w:rPr>
          <w:t>2</w:t>
        </w:r>
        <w:r w:rsidR="00807B6A" w:rsidRPr="007E693F">
          <w:rPr>
            <w:noProof/>
            <w:webHidden/>
          </w:rPr>
          <w:fldChar w:fldCharType="end"/>
        </w:r>
      </w:hyperlink>
    </w:p>
    <w:p w14:paraId="07FB0FE2" w14:textId="77777777" w:rsidR="00F96E06" w:rsidRPr="007E693F" w:rsidRDefault="00BA5B89" w:rsidP="00AE0861">
      <w:pPr>
        <w:rPr>
          <w:rFonts w:ascii="Times New Roman"/>
          <w:sz w:val="21"/>
          <w:szCs w:val="21"/>
        </w:rPr>
      </w:pPr>
      <w:r w:rsidRPr="007E693F">
        <w:rPr>
          <w:rFonts w:ascii="Times New Roman"/>
          <w:sz w:val="21"/>
          <w:szCs w:val="21"/>
        </w:rPr>
        <w:fldChar w:fldCharType="end"/>
      </w:r>
    </w:p>
    <w:p w14:paraId="459D07B9" w14:textId="77777777" w:rsidR="00807B6A" w:rsidRPr="007E693F" w:rsidRDefault="00BA5B89" w:rsidP="00AE0861">
      <w:pPr>
        <w:pStyle w:val="af7"/>
        <w:tabs>
          <w:tab w:val="right" w:leader="dot" w:pos="9344"/>
        </w:tabs>
        <w:rPr>
          <w:smallCaps w:val="0"/>
          <w:noProof/>
          <w:kern w:val="2"/>
          <w:sz w:val="21"/>
          <w:szCs w:val="24"/>
        </w:rPr>
      </w:pPr>
      <w:r w:rsidRPr="007E693F">
        <w:rPr>
          <w:sz w:val="21"/>
          <w:szCs w:val="21"/>
        </w:rPr>
        <w:fldChar w:fldCharType="begin"/>
      </w:r>
      <w:r w:rsidRPr="007E693F">
        <w:rPr>
          <w:sz w:val="21"/>
          <w:szCs w:val="21"/>
        </w:rPr>
        <w:instrText xml:space="preserve"> TOC \h \z \c "</w:instrText>
      </w:r>
      <w:r w:rsidRPr="007E693F">
        <w:rPr>
          <w:sz w:val="21"/>
          <w:szCs w:val="21"/>
        </w:rPr>
        <w:instrText>表格</w:instrText>
      </w:r>
      <w:r w:rsidRPr="007E693F">
        <w:rPr>
          <w:sz w:val="21"/>
          <w:szCs w:val="21"/>
        </w:rPr>
        <w:instrText xml:space="preserve">" </w:instrText>
      </w:r>
      <w:r w:rsidRPr="007E693F">
        <w:rPr>
          <w:sz w:val="21"/>
          <w:szCs w:val="21"/>
        </w:rPr>
        <w:fldChar w:fldCharType="separate"/>
      </w:r>
      <w:hyperlink w:anchor="_Toc394245026" w:history="1">
        <w:r w:rsidR="00807B6A" w:rsidRPr="007E693F">
          <w:rPr>
            <w:rStyle w:val="af"/>
            <w:noProof/>
          </w:rPr>
          <w:t>表格</w:t>
        </w:r>
        <w:r w:rsidR="00807B6A" w:rsidRPr="007E693F">
          <w:rPr>
            <w:rStyle w:val="af"/>
            <w:noProof/>
          </w:rPr>
          <w:t xml:space="preserve"> 2</w:t>
        </w:r>
        <w:r w:rsidR="00807B6A" w:rsidRPr="007E693F">
          <w:rPr>
            <w:rStyle w:val="af"/>
            <w:noProof/>
          </w:rPr>
          <w:noBreakHyphen/>
          <w:t>1 **</w:t>
        </w:r>
        <w:r w:rsidR="00807B6A" w:rsidRPr="007E693F">
          <w:rPr>
            <w:rStyle w:val="af"/>
            <w:noProof/>
          </w:rPr>
          <w:t>功能的动作序列</w:t>
        </w:r>
        <w:r w:rsidR="00807B6A" w:rsidRPr="007E693F">
          <w:rPr>
            <w:noProof/>
            <w:webHidden/>
          </w:rPr>
          <w:tab/>
        </w:r>
        <w:r w:rsidR="00807B6A" w:rsidRPr="007E693F">
          <w:rPr>
            <w:noProof/>
            <w:webHidden/>
          </w:rPr>
          <w:fldChar w:fldCharType="begin"/>
        </w:r>
        <w:r w:rsidR="00807B6A" w:rsidRPr="007E693F">
          <w:rPr>
            <w:noProof/>
            <w:webHidden/>
          </w:rPr>
          <w:instrText xml:space="preserve"> PAGEREF _Toc394245026 \h </w:instrText>
        </w:r>
        <w:r w:rsidR="00936D7F" w:rsidRPr="007E693F">
          <w:rPr>
            <w:noProof/>
          </w:rPr>
        </w:r>
        <w:r w:rsidR="00807B6A" w:rsidRPr="007E693F">
          <w:rPr>
            <w:noProof/>
            <w:webHidden/>
          </w:rPr>
          <w:fldChar w:fldCharType="separate"/>
        </w:r>
        <w:r w:rsidR="00807B6A" w:rsidRPr="007E693F">
          <w:rPr>
            <w:noProof/>
            <w:webHidden/>
          </w:rPr>
          <w:t>2</w:t>
        </w:r>
        <w:r w:rsidR="00807B6A" w:rsidRPr="007E693F">
          <w:rPr>
            <w:noProof/>
            <w:webHidden/>
          </w:rPr>
          <w:fldChar w:fldCharType="end"/>
        </w:r>
      </w:hyperlink>
    </w:p>
    <w:p w14:paraId="343E2E02" w14:textId="77777777" w:rsidR="00BA5B89" w:rsidRPr="007E693F" w:rsidRDefault="00BA5B89" w:rsidP="00AE0861">
      <w:pPr>
        <w:rPr>
          <w:rFonts w:ascii="Times New Roman"/>
        </w:rPr>
      </w:pPr>
      <w:r w:rsidRPr="007E693F">
        <w:rPr>
          <w:rFonts w:ascii="Times New Roman"/>
          <w:sz w:val="21"/>
          <w:szCs w:val="21"/>
        </w:rPr>
        <w:fldChar w:fldCharType="end"/>
      </w:r>
    </w:p>
    <w:sectPr w:rsidR="00BA5B89" w:rsidRPr="007E693F">
      <w:footerReference w:type="default" r:id="rId29"/>
      <w:pgSz w:w="11906" w:h="16838"/>
      <w:pgMar w:top="1134" w:right="1134" w:bottom="851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0EA9A" w14:textId="77777777" w:rsidR="005554B6" w:rsidRDefault="005554B6">
      <w:pPr>
        <w:pStyle w:val="a5"/>
        <w:ind w:firstLine="420"/>
      </w:pPr>
      <w:r>
        <w:separator/>
      </w:r>
    </w:p>
  </w:endnote>
  <w:endnote w:type="continuationSeparator" w:id="0">
    <w:p w14:paraId="05B1FBAD" w14:textId="77777777" w:rsidR="005554B6" w:rsidRDefault="005554B6">
      <w:pPr>
        <w:pStyle w:val="a5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angSong_GB2312">
    <w:altName w:val="微软雅黑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BF094" w14:textId="77777777" w:rsidR="00B56C99" w:rsidRDefault="004F7CB8">
    <w:pPr>
      <w:pStyle w:val="a7"/>
      <w:pBdr>
        <w:top w:val="single" w:sz="4" w:space="1" w:color="auto"/>
      </w:pBdr>
      <w:rPr>
        <w:rFonts w:hint="eastAsia"/>
      </w:rPr>
    </w:pPr>
    <w:r>
      <w:rPr>
        <w:rFonts w:hint="eastAsia"/>
      </w:rPr>
      <w:t>同济大学软件学院</w:t>
    </w:r>
  </w:p>
  <w:p w14:paraId="56492E9D" w14:textId="77777777" w:rsidR="004F7CB8" w:rsidRDefault="00B56C99">
    <w:pPr>
      <w:pStyle w:val="a7"/>
      <w:pBdr>
        <w:top w:val="single" w:sz="4" w:space="1" w:color="auto"/>
      </w:pBdr>
      <w:rPr>
        <w:rFonts w:hint="eastAsia"/>
      </w:rPr>
    </w:pPr>
    <w:r>
      <w:rPr>
        <w:rFonts w:hint="eastAsia"/>
      </w:rPr>
      <w:t>数据库课程设计项目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201B1" w14:textId="77777777" w:rsidR="004F7CB8" w:rsidRDefault="004F7CB8">
    <w:pPr>
      <w:pStyle w:val="a7"/>
      <w:pBdr>
        <w:top w:val="single" w:sz="4" w:space="1" w:color="auto"/>
      </w:pBdr>
      <w:rPr>
        <w:rStyle w:val="a8"/>
        <w:rFonts w:hint="eastAsia"/>
      </w:rPr>
    </w:pPr>
    <w:r>
      <w:rPr>
        <w:rFonts w:hint="eastAsia"/>
      </w:rPr>
      <w:t xml:space="preserve">同济大学软件学院                                                                                 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964D41">
      <w:rPr>
        <w:rStyle w:val="a8"/>
        <w:noProof/>
      </w:rPr>
      <w:t>I</w:t>
    </w:r>
    <w:r>
      <w:rPr>
        <w:rStyle w:val="a8"/>
      </w:rPr>
      <w:fldChar w:fldCharType="end"/>
    </w:r>
  </w:p>
  <w:p w14:paraId="4607D14C" w14:textId="77777777" w:rsidR="004F7CB8" w:rsidRDefault="007A0374">
    <w:pPr>
      <w:pStyle w:val="a7"/>
      <w:pBdr>
        <w:top w:val="single" w:sz="4" w:space="1" w:color="auto"/>
      </w:pBdr>
      <w:rPr>
        <w:rFonts w:hint="eastAsia"/>
      </w:rPr>
    </w:pPr>
    <w:r>
      <w:rPr>
        <w:rFonts w:hint="eastAsia"/>
      </w:rPr>
      <w:t>数据库课程设计项目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4E6BA" w14:textId="77777777" w:rsidR="004F7CB8" w:rsidRDefault="004F7CB8">
    <w:pPr>
      <w:pStyle w:val="a7"/>
      <w:pBdr>
        <w:top w:val="single" w:sz="4" w:space="1" w:color="auto"/>
      </w:pBdr>
      <w:rPr>
        <w:rStyle w:val="a8"/>
        <w:rFonts w:hint="eastAsia"/>
      </w:rPr>
    </w:pPr>
    <w:r>
      <w:rPr>
        <w:rFonts w:hint="eastAsia"/>
      </w:rPr>
      <w:t xml:space="preserve">同济大学软件学院                                                                                   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964D41">
      <w:rPr>
        <w:rStyle w:val="a8"/>
        <w:noProof/>
      </w:rPr>
      <w:t>5</w:t>
    </w:r>
    <w:r>
      <w:rPr>
        <w:rStyle w:val="a8"/>
      </w:rPr>
      <w:fldChar w:fldCharType="end"/>
    </w:r>
  </w:p>
  <w:p w14:paraId="4BF453D9" w14:textId="77777777" w:rsidR="004F7CB8" w:rsidRDefault="007A0374">
    <w:pPr>
      <w:pStyle w:val="a7"/>
      <w:pBdr>
        <w:top w:val="single" w:sz="4" w:space="1" w:color="auto"/>
      </w:pBdr>
      <w:rPr>
        <w:rFonts w:hint="eastAsia"/>
      </w:rPr>
    </w:pPr>
    <w:r>
      <w:rPr>
        <w:rFonts w:hint="eastAsia"/>
      </w:rPr>
      <w:t>数据库课程设计项目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007E3" w14:textId="77777777" w:rsidR="005554B6" w:rsidRDefault="005554B6">
      <w:pPr>
        <w:pStyle w:val="a5"/>
        <w:ind w:firstLine="420"/>
      </w:pPr>
      <w:r>
        <w:separator/>
      </w:r>
    </w:p>
  </w:footnote>
  <w:footnote w:type="continuationSeparator" w:id="0">
    <w:p w14:paraId="27C6AE24" w14:textId="77777777" w:rsidR="005554B6" w:rsidRDefault="005554B6">
      <w:pPr>
        <w:pStyle w:val="a5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C673E" w14:textId="77777777" w:rsidR="004F7CB8" w:rsidRDefault="00B56C99">
    <w:pPr>
      <w:pStyle w:val="a9"/>
      <w:pBdr>
        <w:bottom w:val="single" w:sz="4" w:space="1" w:color="auto"/>
      </w:pBdr>
      <w:jc w:val="left"/>
      <w:rPr>
        <w:rFonts w:hint="eastAsia"/>
      </w:rPr>
    </w:pPr>
    <w:r>
      <w:rPr>
        <w:rFonts w:hint="eastAsia"/>
      </w:rPr>
      <w:t>**系统</w:t>
    </w:r>
    <w:r w:rsidR="004F7CB8"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                   </w:t>
    </w:r>
    <w:r w:rsidR="00964D41">
      <w:rPr>
        <w:rFonts w:hint="eastAsia"/>
      </w:rPr>
      <w:t xml:space="preserve">   </w:t>
    </w:r>
    <w:r w:rsidR="00554F16">
      <w:rPr>
        <w:rFonts w:hint="eastAsia"/>
      </w:rPr>
      <w:t>设计与实现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6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4"/>
    <w:multiLevelType w:val="multilevel"/>
    <w:tmpl w:val="23144060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42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3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00000030"/>
    <w:multiLevelType w:val="multilevel"/>
    <w:tmpl w:val="00000030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" w15:restartNumberingAfterBreak="0">
    <w:nsid w:val="00000063"/>
    <w:multiLevelType w:val="multilevel"/>
    <w:tmpl w:val="00000063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016A6DF7"/>
    <w:multiLevelType w:val="multilevel"/>
    <w:tmpl w:val="4A1EB912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01DC7850"/>
    <w:multiLevelType w:val="hybridMultilevel"/>
    <w:tmpl w:val="B4F23A9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1FB27DA"/>
    <w:multiLevelType w:val="hybridMultilevel"/>
    <w:tmpl w:val="FB0452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02232DF3"/>
    <w:multiLevelType w:val="hybridMultilevel"/>
    <w:tmpl w:val="F1AE324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4821A1C"/>
    <w:multiLevelType w:val="hybridMultilevel"/>
    <w:tmpl w:val="7FFA04CC"/>
    <w:lvl w:ilvl="0" w:tplc="3CBA1A7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50D7612"/>
    <w:multiLevelType w:val="hybridMultilevel"/>
    <w:tmpl w:val="D91CA5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06F17E56"/>
    <w:multiLevelType w:val="hybridMultilevel"/>
    <w:tmpl w:val="0AF80E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074934F6"/>
    <w:multiLevelType w:val="hybridMultilevel"/>
    <w:tmpl w:val="FD6E0A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08927157"/>
    <w:multiLevelType w:val="hybridMultilevel"/>
    <w:tmpl w:val="D7649E0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090004E8"/>
    <w:multiLevelType w:val="hybridMultilevel"/>
    <w:tmpl w:val="BB202B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0A2F54AC"/>
    <w:multiLevelType w:val="hybridMultilevel"/>
    <w:tmpl w:val="3026A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0A923987"/>
    <w:multiLevelType w:val="hybridMultilevel"/>
    <w:tmpl w:val="4B509A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0B6263C6"/>
    <w:multiLevelType w:val="hybridMultilevel"/>
    <w:tmpl w:val="18722F96"/>
    <w:lvl w:ilvl="0" w:tplc="314CAA7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DFA8B7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D8A12C4"/>
    <w:multiLevelType w:val="hybridMultilevel"/>
    <w:tmpl w:val="370AD47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0DF75E3B"/>
    <w:multiLevelType w:val="multilevel"/>
    <w:tmpl w:val="DDD4C5C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440"/>
      </w:pPr>
      <w:rPr>
        <w:rFonts w:hint="default"/>
      </w:rPr>
    </w:lvl>
  </w:abstractNum>
  <w:abstractNum w:abstractNumId="24" w15:restartNumberingAfterBreak="0">
    <w:nsid w:val="11923656"/>
    <w:multiLevelType w:val="hybridMultilevel"/>
    <w:tmpl w:val="8EDAE6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11EE0436"/>
    <w:multiLevelType w:val="hybridMultilevel"/>
    <w:tmpl w:val="8E4226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16F74276"/>
    <w:multiLevelType w:val="hybridMultilevel"/>
    <w:tmpl w:val="5EDA6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1FC33631"/>
    <w:multiLevelType w:val="hybridMultilevel"/>
    <w:tmpl w:val="447CA744"/>
    <w:lvl w:ilvl="0" w:tplc="0332F5F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972007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20953C61"/>
    <w:multiLevelType w:val="hybridMultilevel"/>
    <w:tmpl w:val="2ADCB8E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2521136D"/>
    <w:multiLevelType w:val="hybridMultilevel"/>
    <w:tmpl w:val="076C030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29514FB4"/>
    <w:multiLevelType w:val="hybridMultilevel"/>
    <w:tmpl w:val="0B4819C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295A0C69"/>
    <w:multiLevelType w:val="hybridMultilevel"/>
    <w:tmpl w:val="A1DACA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29723403"/>
    <w:multiLevelType w:val="hybridMultilevel"/>
    <w:tmpl w:val="3D50B8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2B3005C6"/>
    <w:multiLevelType w:val="hybridMultilevel"/>
    <w:tmpl w:val="359852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2BB50A5E"/>
    <w:multiLevelType w:val="hybridMultilevel"/>
    <w:tmpl w:val="DE04EB8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2D6B26A3"/>
    <w:multiLevelType w:val="hybridMultilevel"/>
    <w:tmpl w:val="FA98352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2F545471"/>
    <w:multiLevelType w:val="hybridMultilevel"/>
    <w:tmpl w:val="EE82A68C"/>
    <w:lvl w:ilvl="0" w:tplc="918083C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2FB3225E"/>
    <w:multiLevelType w:val="hybridMultilevel"/>
    <w:tmpl w:val="BB068EB2"/>
    <w:lvl w:ilvl="0" w:tplc="6B064C8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330B57F1"/>
    <w:multiLevelType w:val="hybridMultilevel"/>
    <w:tmpl w:val="E8C42E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334B051C"/>
    <w:multiLevelType w:val="hybridMultilevel"/>
    <w:tmpl w:val="73B68E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33DC3570"/>
    <w:multiLevelType w:val="hybridMultilevel"/>
    <w:tmpl w:val="8D8CD2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 w15:restartNumberingAfterBreak="0">
    <w:nsid w:val="373D51CC"/>
    <w:multiLevelType w:val="hybridMultilevel"/>
    <w:tmpl w:val="72D4A9E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37DF282B"/>
    <w:multiLevelType w:val="hybridMultilevel"/>
    <w:tmpl w:val="722EB7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381C4F2B"/>
    <w:multiLevelType w:val="hybridMultilevel"/>
    <w:tmpl w:val="EADC9FC0"/>
    <w:lvl w:ilvl="0" w:tplc="B41C370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38541C13"/>
    <w:multiLevelType w:val="hybridMultilevel"/>
    <w:tmpl w:val="850CACF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39C63233"/>
    <w:multiLevelType w:val="hybridMultilevel"/>
    <w:tmpl w:val="612EC05C"/>
    <w:lvl w:ilvl="0" w:tplc="0FFEEE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 w15:restartNumberingAfterBreak="0">
    <w:nsid w:val="39E11F59"/>
    <w:multiLevelType w:val="hybridMultilevel"/>
    <w:tmpl w:val="7E0631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3A075F58"/>
    <w:multiLevelType w:val="hybridMultilevel"/>
    <w:tmpl w:val="08A2A08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3A202B8B"/>
    <w:multiLevelType w:val="multilevel"/>
    <w:tmpl w:val="A8122E3C"/>
    <w:lvl w:ilvl="0">
      <w:start w:val="1"/>
      <w:numFmt w:val="upperLetter"/>
      <w:pStyle w:val="a"/>
      <w:lvlText w:val="附录%1."/>
      <w:lvlJc w:val="left"/>
      <w:pPr>
        <w:tabs>
          <w:tab w:val="num" w:pos="360"/>
        </w:tabs>
        <w:ind w:left="0" w:firstLine="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A1"/>
      <w:lvlText w:val="%1.%2"/>
      <w:lvlJc w:val="left"/>
      <w:pPr>
        <w:tabs>
          <w:tab w:val="num" w:pos="2700"/>
        </w:tabs>
        <w:ind w:left="198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A11"/>
      <w:lvlText w:val="%1.%2.%3 "/>
      <w:lvlJc w:val="left"/>
      <w:pPr>
        <w:tabs>
          <w:tab w:val="num" w:pos="567"/>
        </w:tabs>
        <w:ind w:left="1021" w:hanging="1021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A111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A1111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A11111"/>
      <w:lvlText w:val="%1.%2.%3.%4.%5.%6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A111111"/>
      <w:lvlText w:val="%1.%2.%3.%4.%5.%6.%7.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9" w15:restartNumberingAfterBreak="0">
    <w:nsid w:val="3B7A7C0E"/>
    <w:multiLevelType w:val="hybridMultilevel"/>
    <w:tmpl w:val="D10C684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0" w15:restartNumberingAfterBreak="0">
    <w:nsid w:val="3BA72B02"/>
    <w:multiLevelType w:val="hybridMultilevel"/>
    <w:tmpl w:val="29785C9C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1" w15:restartNumberingAfterBreak="0">
    <w:nsid w:val="3D50705D"/>
    <w:multiLevelType w:val="hybridMultilevel"/>
    <w:tmpl w:val="7BF009A8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2" w15:restartNumberingAfterBreak="0">
    <w:nsid w:val="3DBE50C3"/>
    <w:multiLevelType w:val="multilevel"/>
    <w:tmpl w:val="FF02BDA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53" w15:restartNumberingAfterBreak="0">
    <w:nsid w:val="40220879"/>
    <w:multiLevelType w:val="hybridMultilevel"/>
    <w:tmpl w:val="4BB24DBE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 w15:restartNumberingAfterBreak="0">
    <w:nsid w:val="42585C30"/>
    <w:multiLevelType w:val="hybridMultilevel"/>
    <w:tmpl w:val="B60C67D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5" w15:restartNumberingAfterBreak="0">
    <w:nsid w:val="47025005"/>
    <w:multiLevelType w:val="hybridMultilevel"/>
    <w:tmpl w:val="3DB2267C"/>
    <w:lvl w:ilvl="0" w:tplc="48820F2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6" w15:restartNumberingAfterBreak="0">
    <w:nsid w:val="4846662A"/>
    <w:multiLevelType w:val="hybridMultilevel"/>
    <w:tmpl w:val="4F1088F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7" w15:restartNumberingAfterBreak="0">
    <w:nsid w:val="4B5A0D05"/>
    <w:multiLevelType w:val="hybridMultilevel"/>
    <w:tmpl w:val="7240773A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8" w15:restartNumberingAfterBreak="0">
    <w:nsid w:val="4D2C638E"/>
    <w:multiLevelType w:val="hybridMultilevel"/>
    <w:tmpl w:val="0DFE38F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4DDF28E1"/>
    <w:multiLevelType w:val="hybridMultilevel"/>
    <w:tmpl w:val="46500130"/>
    <w:lvl w:ilvl="0" w:tplc="D718657A">
      <w:start w:val="1"/>
      <w:numFmt w:val="decimal"/>
      <w:lvlText w:val="%1．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0" w15:restartNumberingAfterBreak="0">
    <w:nsid w:val="4E916933"/>
    <w:multiLevelType w:val="hybridMultilevel"/>
    <w:tmpl w:val="09CE8D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1" w15:restartNumberingAfterBreak="0">
    <w:nsid w:val="4EEB5145"/>
    <w:multiLevelType w:val="hybridMultilevel"/>
    <w:tmpl w:val="331872A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2" w15:restartNumberingAfterBreak="0">
    <w:nsid w:val="4F8B55CA"/>
    <w:multiLevelType w:val="hybridMultilevel"/>
    <w:tmpl w:val="DCD43C1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3" w15:restartNumberingAfterBreak="0">
    <w:nsid w:val="516A1351"/>
    <w:multiLevelType w:val="hybridMultilevel"/>
    <w:tmpl w:val="805CE9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4" w15:restartNumberingAfterBreak="0">
    <w:nsid w:val="523E5FBC"/>
    <w:multiLevelType w:val="hybridMultilevel"/>
    <w:tmpl w:val="D9E6D9B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5" w15:restartNumberingAfterBreak="0">
    <w:nsid w:val="59322D43"/>
    <w:multiLevelType w:val="multilevel"/>
    <w:tmpl w:val="D76CF3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66" w15:restartNumberingAfterBreak="0">
    <w:nsid w:val="5A425352"/>
    <w:multiLevelType w:val="hybridMultilevel"/>
    <w:tmpl w:val="4B10FC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7" w15:restartNumberingAfterBreak="0">
    <w:nsid w:val="5A8D1D8D"/>
    <w:multiLevelType w:val="hybridMultilevel"/>
    <w:tmpl w:val="C0CE551E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8" w15:restartNumberingAfterBreak="0">
    <w:nsid w:val="5B742977"/>
    <w:multiLevelType w:val="hybridMultilevel"/>
    <w:tmpl w:val="EB1C21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9" w15:restartNumberingAfterBreak="0">
    <w:nsid w:val="5B9832A4"/>
    <w:multiLevelType w:val="hybridMultilevel"/>
    <w:tmpl w:val="FC46A0D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 w15:restartNumberingAfterBreak="0">
    <w:nsid w:val="5C1F4C85"/>
    <w:multiLevelType w:val="hybridMultilevel"/>
    <w:tmpl w:val="867A9A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1" w15:restartNumberingAfterBreak="0">
    <w:nsid w:val="5F687208"/>
    <w:multiLevelType w:val="hybridMultilevel"/>
    <w:tmpl w:val="C8CA6038"/>
    <w:lvl w:ilvl="0" w:tplc="FFFFFFFF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 w15:restartNumberingAfterBreak="0">
    <w:nsid w:val="60237CA6"/>
    <w:multiLevelType w:val="hybridMultilevel"/>
    <w:tmpl w:val="948AD7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3" w15:restartNumberingAfterBreak="0">
    <w:nsid w:val="606A04EC"/>
    <w:multiLevelType w:val="hybridMultilevel"/>
    <w:tmpl w:val="ED128D3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4" w15:restartNumberingAfterBreak="0">
    <w:nsid w:val="652F07F9"/>
    <w:multiLevelType w:val="hybridMultilevel"/>
    <w:tmpl w:val="23469F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5" w15:restartNumberingAfterBreak="0">
    <w:nsid w:val="66063CF0"/>
    <w:multiLevelType w:val="multilevel"/>
    <w:tmpl w:val="FCA0297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76" w15:restartNumberingAfterBreak="0">
    <w:nsid w:val="661A4C94"/>
    <w:multiLevelType w:val="hybridMultilevel"/>
    <w:tmpl w:val="422A9AA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7" w15:restartNumberingAfterBreak="0">
    <w:nsid w:val="68374A87"/>
    <w:multiLevelType w:val="hybridMultilevel"/>
    <w:tmpl w:val="D166C9F0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8" w15:restartNumberingAfterBreak="0">
    <w:nsid w:val="68793167"/>
    <w:multiLevelType w:val="multilevel"/>
    <w:tmpl w:val="8F0A12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default"/>
      </w:rPr>
    </w:lvl>
  </w:abstractNum>
  <w:abstractNum w:abstractNumId="79" w15:restartNumberingAfterBreak="0">
    <w:nsid w:val="699B3D98"/>
    <w:multiLevelType w:val="hybridMultilevel"/>
    <w:tmpl w:val="6C767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0" w15:restartNumberingAfterBreak="0">
    <w:nsid w:val="69E42D70"/>
    <w:multiLevelType w:val="hybridMultilevel"/>
    <w:tmpl w:val="A27CE4E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1" w15:restartNumberingAfterBreak="0">
    <w:nsid w:val="6A0815ED"/>
    <w:multiLevelType w:val="hybridMultilevel"/>
    <w:tmpl w:val="A34E6DC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2" w15:restartNumberingAfterBreak="0">
    <w:nsid w:val="6D897CA4"/>
    <w:multiLevelType w:val="hybridMultilevel"/>
    <w:tmpl w:val="A9941206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decimal"/>
      <w:lvlText w:val="%3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3" w15:restartNumberingAfterBreak="0">
    <w:nsid w:val="6E410429"/>
    <w:multiLevelType w:val="hybridMultilevel"/>
    <w:tmpl w:val="71065B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4" w15:restartNumberingAfterBreak="0">
    <w:nsid w:val="7296434D"/>
    <w:multiLevelType w:val="hybridMultilevel"/>
    <w:tmpl w:val="36D0197A"/>
    <w:lvl w:ilvl="0" w:tplc="1E70EFB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5" w15:restartNumberingAfterBreak="0">
    <w:nsid w:val="73CD5122"/>
    <w:multiLevelType w:val="hybridMultilevel"/>
    <w:tmpl w:val="A5C8707C"/>
    <w:lvl w:ilvl="0" w:tplc="B68ED29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6" w15:restartNumberingAfterBreak="0">
    <w:nsid w:val="75D83F41"/>
    <w:multiLevelType w:val="hybridMultilevel"/>
    <w:tmpl w:val="BE5AFD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7" w15:restartNumberingAfterBreak="0">
    <w:nsid w:val="75E945B1"/>
    <w:multiLevelType w:val="hybridMultilevel"/>
    <w:tmpl w:val="CF9063A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8" w15:restartNumberingAfterBreak="0">
    <w:nsid w:val="76F038E3"/>
    <w:multiLevelType w:val="hybridMultilevel"/>
    <w:tmpl w:val="398C1F8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9" w15:restartNumberingAfterBreak="0">
    <w:nsid w:val="77070906"/>
    <w:multiLevelType w:val="hybridMultilevel"/>
    <w:tmpl w:val="C28AAF2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0" w15:restartNumberingAfterBreak="0">
    <w:nsid w:val="7CBB554E"/>
    <w:multiLevelType w:val="hybridMultilevel"/>
    <w:tmpl w:val="ACB41E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1" w15:restartNumberingAfterBreak="0">
    <w:nsid w:val="7DE16B64"/>
    <w:multiLevelType w:val="hybridMultilevel"/>
    <w:tmpl w:val="725813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2" w15:restartNumberingAfterBreak="0">
    <w:nsid w:val="7E252333"/>
    <w:multiLevelType w:val="multilevel"/>
    <w:tmpl w:val="A6B27296"/>
    <w:lvl w:ilvl="0">
      <w:start w:val="1"/>
      <w:numFmt w:val="decimal"/>
      <w:pStyle w:val="1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0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 w16cid:durableId="852374362">
    <w:abstractNumId w:val="48"/>
  </w:num>
  <w:num w:numId="2" w16cid:durableId="1348822834">
    <w:abstractNumId w:val="92"/>
  </w:num>
  <w:num w:numId="3" w16cid:durableId="837891174">
    <w:abstractNumId w:val="9"/>
  </w:num>
  <w:num w:numId="4" w16cid:durableId="1776754166">
    <w:abstractNumId w:val="19"/>
  </w:num>
  <w:num w:numId="5" w16cid:durableId="697707627">
    <w:abstractNumId w:val="64"/>
  </w:num>
  <w:num w:numId="6" w16cid:durableId="1394042461">
    <w:abstractNumId w:val="59"/>
  </w:num>
  <w:num w:numId="7" w16cid:durableId="1496187730">
    <w:abstractNumId w:val="10"/>
  </w:num>
  <w:num w:numId="8" w16cid:durableId="443891619">
    <w:abstractNumId w:val="90"/>
  </w:num>
  <w:num w:numId="9" w16cid:durableId="291327618">
    <w:abstractNumId w:val="60"/>
  </w:num>
  <w:num w:numId="10" w16cid:durableId="287205787">
    <w:abstractNumId w:val="12"/>
  </w:num>
  <w:num w:numId="11" w16cid:durableId="511451862">
    <w:abstractNumId w:val="39"/>
  </w:num>
  <w:num w:numId="12" w16cid:durableId="458300073">
    <w:abstractNumId w:val="76"/>
  </w:num>
  <w:num w:numId="13" w16cid:durableId="43530184">
    <w:abstractNumId w:val="85"/>
  </w:num>
  <w:num w:numId="14" w16cid:durableId="712655920">
    <w:abstractNumId w:val="17"/>
  </w:num>
  <w:num w:numId="15" w16cid:durableId="629552787">
    <w:abstractNumId w:val="32"/>
  </w:num>
  <w:num w:numId="16" w16cid:durableId="1784961786">
    <w:abstractNumId w:val="81"/>
  </w:num>
  <w:num w:numId="17" w16cid:durableId="1621837914">
    <w:abstractNumId w:val="73"/>
  </w:num>
  <w:num w:numId="18" w16cid:durableId="1499149226">
    <w:abstractNumId w:val="15"/>
  </w:num>
  <w:num w:numId="19" w16cid:durableId="1366129312">
    <w:abstractNumId w:val="42"/>
  </w:num>
  <w:num w:numId="20" w16cid:durableId="820654984">
    <w:abstractNumId w:val="66"/>
  </w:num>
  <w:num w:numId="21" w16cid:durableId="906233243">
    <w:abstractNumId w:val="63"/>
  </w:num>
  <w:num w:numId="22" w16cid:durableId="1210724281">
    <w:abstractNumId w:val="14"/>
  </w:num>
  <w:num w:numId="23" w16cid:durableId="370687712">
    <w:abstractNumId w:val="31"/>
  </w:num>
  <w:num w:numId="24" w16cid:durableId="1466580561">
    <w:abstractNumId w:val="70"/>
  </w:num>
  <w:num w:numId="25" w16cid:durableId="1689019217">
    <w:abstractNumId w:val="46"/>
  </w:num>
  <w:num w:numId="26" w16cid:durableId="1556549677">
    <w:abstractNumId w:val="26"/>
  </w:num>
  <w:num w:numId="27" w16cid:durableId="1197742760">
    <w:abstractNumId w:val="40"/>
  </w:num>
  <w:num w:numId="28" w16cid:durableId="1305084456">
    <w:abstractNumId w:val="34"/>
  </w:num>
  <w:num w:numId="29" w16cid:durableId="1729962254">
    <w:abstractNumId w:val="28"/>
  </w:num>
  <w:num w:numId="30" w16cid:durableId="1320381887">
    <w:abstractNumId w:val="47"/>
  </w:num>
  <w:num w:numId="31" w16cid:durableId="1982609086">
    <w:abstractNumId w:val="27"/>
  </w:num>
  <w:num w:numId="32" w16cid:durableId="1236670147">
    <w:abstractNumId w:val="51"/>
  </w:num>
  <w:num w:numId="33" w16cid:durableId="1810778203">
    <w:abstractNumId w:val="71"/>
  </w:num>
  <w:num w:numId="34" w16cid:durableId="540826367">
    <w:abstractNumId w:val="29"/>
  </w:num>
  <w:num w:numId="35" w16cid:durableId="554896968">
    <w:abstractNumId w:val="89"/>
  </w:num>
  <w:num w:numId="36" w16cid:durableId="486216215">
    <w:abstractNumId w:val="50"/>
  </w:num>
  <w:num w:numId="37" w16cid:durableId="775099001">
    <w:abstractNumId w:val="22"/>
  </w:num>
  <w:num w:numId="38" w16cid:durableId="1757705065">
    <w:abstractNumId w:val="82"/>
  </w:num>
  <w:num w:numId="39" w16cid:durableId="1696886604">
    <w:abstractNumId w:val="55"/>
  </w:num>
  <w:num w:numId="40" w16cid:durableId="213081322">
    <w:abstractNumId w:val="58"/>
  </w:num>
  <w:num w:numId="41" w16cid:durableId="1334913522">
    <w:abstractNumId w:val="74"/>
  </w:num>
  <w:num w:numId="42" w16cid:durableId="1687099333">
    <w:abstractNumId w:val="80"/>
  </w:num>
  <w:num w:numId="43" w16cid:durableId="659313116">
    <w:abstractNumId w:val="72"/>
  </w:num>
  <w:num w:numId="44" w16cid:durableId="868029443">
    <w:abstractNumId w:val="67"/>
  </w:num>
  <w:num w:numId="45" w16cid:durableId="1821848141">
    <w:abstractNumId w:val="91"/>
  </w:num>
  <w:num w:numId="46" w16cid:durableId="1580825772">
    <w:abstractNumId w:val="21"/>
  </w:num>
  <w:num w:numId="47" w16cid:durableId="536045377">
    <w:abstractNumId w:val="13"/>
  </w:num>
  <w:num w:numId="48" w16cid:durableId="1795558361">
    <w:abstractNumId w:val="79"/>
  </w:num>
  <w:num w:numId="49" w16cid:durableId="612516625">
    <w:abstractNumId w:val="77"/>
  </w:num>
  <w:num w:numId="50" w16cid:durableId="815997101">
    <w:abstractNumId w:val="88"/>
  </w:num>
  <w:num w:numId="51" w16cid:durableId="1200363089">
    <w:abstractNumId w:val="69"/>
  </w:num>
  <w:num w:numId="52" w16cid:durableId="1623345378">
    <w:abstractNumId w:val="20"/>
  </w:num>
  <w:num w:numId="53" w16cid:durableId="1455783507">
    <w:abstractNumId w:val="1"/>
  </w:num>
  <w:num w:numId="54" w16cid:durableId="131674033">
    <w:abstractNumId w:val="33"/>
  </w:num>
  <w:num w:numId="55" w16cid:durableId="1166819179">
    <w:abstractNumId w:val="68"/>
  </w:num>
  <w:num w:numId="56" w16cid:durableId="633409140">
    <w:abstractNumId w:val="87"/>
  </w:num>
  <w:num w:numId="57" w16cid:durableId="453255056">
    <w:abstractNumId w:val="62"/>
  </w:num>
  <w:num w:numId="58" w16cid:durableId="290474679">
    <w:abstractNumId w:val="86"/>
  </w:num>
  <w:num w:numId="59" w16cid:durableId="57367635">
    <w:abstractNumId w:val="84"/>
  </w:num>
  <w:num w:numId="60" w16cid:durableId="537164907">
    <w:abstractNumId w:val="61"/>
  </w:num>
  <w:num w:numId="61" w16cid:durableId="1764692172">
    <w:abstractNumId w:val="56"/>
  </w:num>
  <w:num w:numId="62" w16cid:durableId="427584235">
    <w:abstractNumId w:val="16"/>
  </w:num>
  <w:num w:numId="63" w16cid:durableId="1959602722">
    <w:abstractNumId w:val="11"/>
  </w:num>
  <w:num w:numId="64" w16cid:durableId="102580941">
    <w:abstractNumId w:val="24"/>
  </w:num>
  <w:num w:numId="65" w16cid:durableId="1822189002">
    <w:abstractNumId w:val="23"/>
  </w:num>
  <w:num w:numId="66" w16cid:durableId="1141649517">
    <w:abstractNumId w:val="54"/>
  </w:num>
  <w:num w:numId="67" w16cid:durableId="82803881">
    <w:abstractNumId w:val="38"/>
  </w:num>
  <w:num w:numId="68" w16cid:durableId="741606417">
    <w:abstractNumId w:val="2"/>
  </w:num>
  <w:num w:numId="69" w16cid:durableId="1003433964">
    <w:abstractNumId w:val="0"/>
  </w:num>
  <w:num w:numId="70" w16cid:durableId="996302816">
    <w:abstractNumId w:val="35"/>
  </w:num>
  <w:num w:numId="71" w16cid:durableId="1448936000">
    <w:abstractNumId w:val="43"/>
  </w:num>
  <w:num w:numId="72" w16cid:durableId="2095856604">
    <w:abstractNumId w:val="52"/>
  </w:num>
  <w:num w:numId="73" w16cid:durableId="612244974">
    <w:abstractNumId w:val="75"/>
  </w:num>
  <w:num w:numId="74" w16cid:durableId="1737126752">
    <w:abstractNumId w:val="65"/>
  </w:num>
  <w:num w:numId="75" w16cid:durableId="2004356255">
    <w:abstractNumId w:val="25"/>
  </w:num>
  <w:num w:numId="76" w16cid:durableId="1934892417">
    <w:abstractNumId w:val="5"/>
  </w:num>
  <w:num w:numId="77" w16cid:durableId="317153770">
    <w:abstractNumId w:val="4"/>
  </w:num>
  <w:num w:numId="78" w16cid:durableId="692221891">
    <w:abstractNumId w:val="3"/>
  </w:num>
  <w:num w:numId="79" w16cid:durableId="1049064379">
    <w:abstractNumId w:val="8"/>
  </w:num>
  <w:num w:numId="80" w16cid:durableId="264308394">
    <w:abstractNumId w:val="6"/>
  </w:num>
  <w:num w:numId="81" w16cid:durableId="1647080456">
    <w:abstractNumId w:val="53"/>
  </w:num>
  <w:num w:numId="82" w16cid:durableId="708384399">
    <w:abstractNumId w:val="45"/>
  </w:num>
  <w:num w:numId="83" w16cid:durableId="532962766">
    <w:abstractNumId w:val="36"/>
  </w:num>
  <w:num w:numId="84" w16cid:durableId="2063599657">
    <w:abstractNumId w:val="37"/>
  </w:num>
  <w:num w:numId="85" w16cid:durableId="1166167041">
    <w:abstractNumId w:val="57"/>
  </w:num>
  <w:num w:numId="86" w16cid:durableId="145560991">
    <w:abstractNumId w:val="18"/>
  </w:num>
  <w:num w:numId="87" w16cid:durableId="759183961">
    <w:abstractNumId w:val="83"/>
  </w:num>
  <w:num w:numId="88" w16cid:durableId="954751864">
    <w:abstractNumId w:val="44"/>
  </w:num>
  <w:num w:numId="89" w16cid:durableId="1371103433">
    <w:abstractNumId w:val="49"/>
  </w:num>
  <w:num w:numId="90" w16cid:durableId="1443307612">
    <w:abstractNumId w:val="41"/>
  </w:num>
  <w:num w:numId="91" w16cid:durableId="665017051">
    <w:abstractNumId w:val="30"/>
  </w:num>
  <w:num w:numId="92" w16cid:durableId="1428498179">
    <w:abstractNumId w:val="78"/>
  </w:num>
  <w:num w:numId="93" w16cid:durableId="1167212987">
    <w:abstractNumId w:val="7"/>
  </w:num>
  <w:num w:numId="94" w16cid:durableId="1443647802">
    <w:abstractNumId w:val="92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67"/>
    <w:rsid w:val="00002021"/>
    <w:rsid w:val="00002BA8"/>
    <w:rsid w:val="00013047"/>
    <w:rsid w:val="00016CD8"/>
    <w:rsid w:val="000173C6"/>
    <w:rsid w:val="000230A5"/>
    <w:rsid w:val="00032292"/>
    <w:rsid w:val="00032907"/>
    <w:rsid w:val="00043A8C"/>
    <w:rsid w:val="00046F49"/>
    <w:rsid w:val="000522CD"/>
    <w:rsid w:val="00055D47"/>
    <w:rsid w:val="0006056F"/>
    <w:rsid w:val="0006470A"/>
    <w:rsid w:val="00067D8E"/>
    <w:rsid w:val="000858B0"/>
    <w:rsid w:val="00090A77"/>
    <w:rsid w:val="000C1CD0"/>
    <w:rsid w:val="000E0E08"/>
    <w:rsid w:val="000E7D3C"/>
    <w:rsid w:val="0011605E"/>
    <w:rsid w:val="00141425"/>
    <w:rsid w:val="00144BE3"/>
    <w:rsid w:val="00147F3C"/>
    <w:rsid w:val="00150655"/>
    <w:rsid w:val="0015185A"/>
    <w:rsid w:val="00160A58"/>
    <w:rsid w:val="0017762F"/>
    <w:rsid w:val="00193B3B"/>
    <w:rsid w:val="001A190E"/>
    <w:rsid w:val="001A466E"/>
    <w:rsid w:val="001A5794"/>
    <w:rsid w:val="001B38C2"/>
    <w:rsid w:val="001C6164"/>
    <w:rsid w:val="001E39D0"/>
    <w:rsid w:val="001F22A4"/>
    <w:rsid w:val="00206852"/>
    <w:rsid w:val="00225CF9"/>
    <w:rsid w:val="00241368"/>
    <w:rsid w:val="002513F1"/>
    <w:rsid w:val="00261166"/>
    <w:rsid w:val="00262820"/>
    <w:rsid w:val="00285288"/>
    <w:rsid w:val="00285622"/>
    <w:rsid w:val="002903AF"/>
    <w:rsid w:val="002B5411"/>
    <w:rsid w:val="002D5EE0"/>
    <w:rsid w:val="002D6C11"/>
    <w:rsid w:val="002E18F5"/>
    <w:rsid w:val="002F51D0"/>
    <w:rsid w:val="00314214"/>
    <w:rsid w:val="00317F01"/>
    <w:rsid w:val="0032005D"/>
    <w:rsid w:val="003368B3"/>
    <w:rsid w:val="00337898"/>
    <w:rsid w:val="00340085"/>
    <w:rsid w:val="00343B29"/>
    <w:rsid w:val="00351975"/>
    <w:rsid w:val="003601B4"/>
    <w:rsid w:val="00367331"/>
    <w:rsid w:val="00385E55"/>
    <w:rsid w:val="00387A70"/>
    <w:rsid w:val="00394CA9"/>
    <w:rsid w:val="003A5C67"/>
    <w:rsid w:val="003C4809"/>
    <w:rsid w:val="003D40CD"/>
    <w:rsid w:val="003D45F0"/>
    <w:rsid w:val="003F1DD5"/>
    <w:rsid w:val="003F2DC0"/>
    <w:rsid w:val="003F6E23"/>
    <w:rsid w:val="003F7C8F"/>
    <w:rsid w:val="004001C7"/>
    <w:rsid w:val="00402FB0"/>
    <w:rsid w:val="00412260"/>
    <w:rsid w:val="00412D29"/>
    <w:rsid w:val="00431C95"/>
    <w:rsid w:val="00441A8F"/>
    <w:rsid w:val="004538F0"/>
    <w:rsid w:val="00465AC1"/>
    <w:rsid w:val="00472CDF"/>
    <w:rsid w:val="004804D8"/>
    <w:rsid w:val="004843F5"/>
    <w:rsid w:val="00487FF5"/>
    <w:rsid w:val="00490477"/>
    <w:rsid w:val="00490929"/>
    <w:rsid w:val="004922A2"/>
    <w:rsid w:val="004963E4"/>
    <w:rsid w:val="00496842"/>
    <w:rsid w:val="004C0736"/>
    <w:rsid w:val="004D5334"/>
    <w:rsid w:val="004D639C"/>
    <w:rsid w:val="004E2F5F"/>
    <w:rsid w:val="004E391A"/>
    <w:rsid w:val="004E3D5D"/>
    <w:rsid w:val="004E7D3E"/>
    <w:rsid w:val="004F7CB8"/>
    <w:rsid w:val="00504B46"/>
    <w:rsid w:val="00515254"/>
    <w:rsid w:val="00525F3E"/>
    <w:rsid w:val="00530BF1"/>
    <w:rsid w:val="00531262"/>
    <w:rsid w:val="005351F1"/>
    <w:rsid w:val="00543036"/>
    <w:rsid w:val="00543526"/>
    <w:rsid w:val="00554F16"/>
    <w:rsid w:val="005554B6"/>
    <w:rsid w:val="005563A6"/>
    <w:rsid w:val="00582254"/>
    <w:rsid w:val="0058478D"/>
    <w:rsid w:val="0058628E"/>
    <w:rsid w:val="005915FD"/>
    <w:rsid w:val="00595E7A"/>
    <w:rsid w:val="005A1500"/>
    <w:rsid w:val="005A415D"/>
    <w:rsid w:val="005B0CF1"/>
    <w:rsid w:val="005C4A58"/>
    <w:rsid w:val="005C746E"/>
    <w:rsid w:val="005D3701"/>
    <w:rsid w:val="005D6A17"/>
    <w:rsid w:val="005D6C5C"/>
    <w:rsid w:val="005D72AA"/>
    <w:rsid w:val="005E500C"/>
    <w:rsid w:val="005E6518"/>
    <w:rsid w:val="005F69E9"/>
    <w:rsid w:val="00601DDE"/>
    <w:rsid w:val="0060418E"/>
    <w:rsid w:val="00610227"/>
    <w:rsid w:val="00610878"/>
    <w:rsid w:val="006215C1"/>
    <w:rsid w:val="006223ED"/>
    <w:rsid w:val="006335D9"/>
    <w:rsid w:val="006465B5"/>
    <w:rsid w:val="00650687"/>
    <w:rsid w:val="00652612"/>
    <w:rsid w:val="00653434"/>
    <w:rsid w:val="006725C9"/>
    <w:rsid w:val="00674C31"/>
    <w:rsid w:val="00675CC5"/>
    <w:rsid w:val="006763BE"/>
    <w:rsid w:val="00677306"/>
    <w:rsid w:val="006931A2"/>
    <w:rsid w:val="006951E5"/>
    <w:rsid w:val="006C37C5"/>
    <w:rsid w:val="006D180D"/>
    <w:rsid w:val="006D2955"/>
    <w:rsid w:val="006D4FA3"/>
    <w:rsid w:val="006F3B99"/>
    <w:rsid w:val="00717E39"/>
    <w:rsid w:val="00720050"/>
    <w:rsid w:val="00723D9B"/>
    <w:rsid w:val="00724A12"/>
    <w:rsid w:val="007326E1"/>
    <w:rsid w:val="00733267"/>
    <w:rsid w:val="00736C4B"/>
    <w:rsid w:val="007413C6"/>
    <w:rsid w:val="0074244C"/>
    <w:rsid w:val="00743A6B"/>
    <w:rsid w:val="0075185D"/>
    <w:rsid w:val="00764297"/>
    <w:rsid w:val="007827AA"/>
    <w:rsid w:val="00783763"/>
    <w:rsid w:val="007A0374"/>
    <w:rsid w:val="007A2C26"/>
    <w:rsid w:val="007A363C"/>
    <w:rsid w:val="007A4FE8"/>
    <w:rsid w:val="007D6354"/>
    <w:rsid w:val="007E693F"/>
    <w:rsid w:val="007F3847"/>
    <w:rsid w:val="007F582D"/>
    <w:rsid w:val="008074C5"/>
    <w:rsid w:val="00807B6A"/>
    <w:rsid w:val="00813AEE"/>
    <w:rsid w:val="00814DE8"/>
    <w:rsid w:val="00816826"/>
    <w:rsid w:val="008258E7"/>
    <w:rsid w:val="008416C4"/>
    <w:rsid w:val="00852C67"/>
    <w:rsid w:val="0086229B"/>
    <w:rsid w:val="00863FFB"/>
    <w:rsid w:val="00864275"/>
    <w:rsid w:val="00866FA1"/>
    <w:rsid w:val="008743F7"/>
    <w:rsid w:val="008765AC"/>
    <w:rsid w:val="0088045A"/>
    <w:rsid w:val="00890C20"/>
    <w:rsid w:val="008A5702"/>
    <w:rsid w:val="008B05A7"/>
    <w:rsid w:val="008B4B38"/>
    <w:rsid w:val="008B6E59"/>
    <w:rsid w:val="008D127B"/>
    <w:rsid w:val="008D72D7"/>
    <w:rsid w:val="008E52CE"/>
    <w:rsid w:val="008F2EE1"/>
    <w:rsid w:val="008F7002"/>
    <w:rsid w:val="00911E1A"/>
    <w:rsid w:val="0091609A"/>
    <w:rsid w:val="00917F00"/>
    <w:rsid w:val="00922507"/>
    <w:rsid w:val="00930B55"/>
    <w:rsid w:val="00931A17"/>
    <w:rsid w:val="00936D7F"/>
    <w:rsid w:val="00964D41"/>
    <w:rsid w:val="0096763D"/>
    <w:rsid w:val="00972ABD"/>
    <w:rsid w:val="009742E0"/>
    <w:rsid w:val="009757A4"/>
    <w:rsid w:val="00980D35"/>
    <w:rsid w:val="00987B13"/>
    <w:rsid w:val="00990C51"/>
    <w:rsid w:val="009A37D2"/>
    <w:rsid w:val="009B7791"/>
    <w:rsid w:val="009D122B"/>
    <w:rsid w:val="009D2EF0"/>
    <w:rsid w:val="009E4656"/>
    <w:rsid w:val="009F63B8"/>
    <w:rsid w:val="009F7DDD"/>
    <w:rsid w:val="00A15189"/>
    <w:rsid w:val="00A20338"/>
    <w:rsid w:val="00A20470"/>
    <w:rsid w:val="00A230AE"/>
    <w:rsid w:val="00A37020"/>
    <w:rsid w:val="00A37F2D"/>
    <w:rsid w:val="00A468F7"/>
    <w:rsid w:val="00A52B6D"/>
    <w:rsid w:val="00A530D7"/>
    <w:rsid w:val="00A5640D"/>
    <w:rsid w:val="00A72416"/>
    <w:rsid w:val="00A7429A"/>
    <w:rsid w:val="00A76CC3"/>
    <w:rsid w:val="00A95142"/>
    <w:rsid w:val="00A97CEE"/>
    <w:rsid w:val="00AA66F5"/>
    <w:rsid w:val="00AD6C6E"/>
    <w:rsid w:val="00AE0861"/>
    <w:rsid w:val="00AE445D"/>
    <w:rsid w:val="00AE6842"/>
    <w:rsid w:val="00B0008E"/>
    <w:rsid w:val="00B0365F"/>
    <w:rsid w:val="00B14BF5"/>
    <w:rsid w:val="00B1683D"/>
    <w:rsid w:val="00B2097D"/>
    <w:rsid w:val="00B3018A"/>
    <w:rsid w:val="00B32D8A"/>
    <w:rsid w:val="00B3523F"/>
    <w:rsid w:val="00B447E0"/>
    <w:rsid w:val="00B565E1"/>
    <w:rsid w:val="00B56C99"/>
    <w:rsid w:val="00B76235"/>
    <w:rsid w:val="00B927C2"/>
    <w:rsid w:val="00BA5B89"/>
    <w:rsid w:val="00BB5DEE"/>
    <w:rsid w:val="00BC1945"/>
    <w:rsid w:val="00BD39EE"/>
    <w:rsid w:val="00BD564A"/>
    <w:rsid w:val="00BD6A37"/>
    <w:rsid w:val="00BD6F23"/>
    <w:rsid w:val="00BE397B"/>
    <w:rsid w:val="00BF0860"/>
    <w:rsid w:val="00BF0EB0"/>
    <w:rsid w:val="00BF1956"/>
    <w:rsid w:val="00BF1F75"/>
    <w:rsid w:val="00BF3233"/>
    <w:rsid w:val="00C11362"/>
    <w:rsid w:val="00C1273E"/>
    <w:rsid w:val="00C12A3E"/>
    <w:rsid w:val="00C17E24"/>
    <w:rsid w:val="00C305F3"/>
    <w:rsid w:val="00C32F12"/>
    <w:rsid w:val="00C52646"/>
    <w:rsid w:val="00C54AB1"/>
    <w:rsid w:val="00C56348"/>
    <w:rsid w:val="00C568AA"/>
    <w:rsid w:val="00C60D77"/>
    <w:rsid w:val="00C64099"/>
    <w:rsid w:val="00C708BF"/>
    <w:rsid w:val="00C74802"/>
    <w:rsid w:val="00C75EFD"/>
    <w:rsid w:val="00C86680"/>
    <w:rsid w:val="00CA2E40"/>
    <w:rsid w:val="00CA5859"/>
    <w:rsid w:val="00CC195B"/>
    <w:rsid w:val="00CC6A31"/>
    <w:rsid w:val="00CD5D58"/>
    <w:rsid w:val="00CE42B1"/>
    <w:rsid w:val="00CE5532"/>
    <w:rsid w:val="00CF5835"/>
    <w:rsid w:val="00D02AF9"/>
    <w:rsid w:val="00D148C4"/>
    <w:rsid w:val="00D45446"/>
    <w:rsid w:val="00D46180"/>
    <w:rsid w:val="00D51D90"/>
    <w:rsid w:val="00D54C8D"/>
    <w:rsid w:val="00D71003"/>
    <w:rsid w:val="00D86A17"/>
    <w:rsid w:val="00D87E8B"/>
    <w:rsid w:val="00DB0CCB"/>
    <w:rsid w:val="00DC6603"/>
    <w:rsid w:val="00DF41D2"/>
    <w:rsid w:val="00E0656C"/>
    <w:rsid w:val="00E11ADA"/>
    <w:rsid w:val="00E1240E"/>
    <w:rsid w:val="00E12EE6"/>
    <w:rsid w:val="00E14741"/>
    <w:rsid w:val="00E250D1"/>
    <w:rsid w:val="00E25358"/>
    <w:rsid w:val="00E35746"/>
    <w:rsid w:val="00E53C28"/>
    <w:rsid w:val="00E61E7D"/>
    <w:rsid w:val="00E72E14"/>
    <w:rsid w:val="00E840B5"/>
    <w:rsid w:val="00E854E0"/>
    <w:rsid w:val="00E92C54"/>
    <w:rsid w:val="00EA0793"/>
    <w:rsid w:val="00EA77D8"/>
    <w:rsid w:val="00EB3A9B"/>
    <w:rsid w:val="00EB7677"/>
    <w:rsid w:val="00EB7F3A"/>
    <w:rsid w:val="00EC4BB7"/>
    <w:rsid w:val="00EC5D72"/>
    <w:rsid w:val="00ED0F54"/>
    <w:rsid w:val="00ED2D5D"/>
    <w:rsid w:val="00ED4777"/>
    <w:rsid w:val="00EF061C"/>
    <w:rsid w:val="00EF6B57"/>
    <w:rsid w:val="00F0033A"/>
    <w:rsid w:val="00F121F7"/>
    <w:rsid w:val="00F1302A"/>
    <w:rsid w:val="00F343B1"/>
    <w:rsid w:val="00F363C8"/>
    <w:rsid w:val="00F46F8B"/>
    <w:rsid w:val="00F47842"/>
    <w:rsid w:val="00F47E66"/>
    <w:rsid w:val="00F56E09"/>
    <w:rsid w:val="00F65F0B"/>
    <w:rsid w:val="00F87970"/>
    <w:rsid w:val="00F910B9"/>
    <w:rsid w:val="00F96E06"/>
    <w:rsid w:val="00FA222C"/>
    <w:rsid w:val="00FB531C"/>
    <w:rsid w:val="00FB7C4B"/>
    <w:rsid w:val="00FC0C91"/>
    <w:rsid w:val="00FC5FEC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C618C"/>
  <w15:chartTrackingRefBased/>
  <w15:docId w15:val="{1C1B779D-35C6-4DB9-8891-6CEA9165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A222C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qFormat/>
    <w:rsid w:val="00F47842"/>
    <w:pPr>
      <w:keepNext/>
      <w:keepLines/>
      <w:pageBreakBefore/>
      <w:numPr>
        <w:numId w:val="2"/>
      </w:numPr>
      <w:spacing w:before="240" w:after="64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0"/>
    <w:next w:val="a0"/>
    <w:link w:val="20"/>
    <w:qFormat/>
    <w:rsid w:val="00F47842"/>
    <w:pPr>
      <w:keepNext/>
      <w:keepLines/>
      <w:numPr>
        <w:ilvl w:val="1"/>
        <w:numId w:val="2"/>
      </w:numPr>
      <w:spacing w:before="240" w:after="64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0"/>
    <w:next w:val="a0"/>
    <w:link w:val="30"/>
    <w:qFormat/>
    <w:rsid w:val="00F47842"/>
    <w:pPr>
      <w:keepNext/>
      <w:keepLines/>
      <w:numPr>
        <w:ilvl w:val="2"/>
        <w:numId w:val="2"/>
      </w:numPr>
      <w:spacing w:before="240" w:after="64"/>
      <w:outlineLvl w:val="2"/>
    </w:pPr>
    <w:rPr>
      <w:b/>
      <w:bCs/>
      <w:color w:val="000000"/>
    </w:rPr>
  </w:style>
  <w:style w:type="paragraph" w:styleId="4">
    <w:name w:val="heading 4"/>
    <w:basedOn w:val="a0"/>
    <w:next w:val="a0"/>
    <w:autoRedefine/>
    <w:qFormat/>
    <w:rsid w:val="00F47842"/>
    <w:pPr>
      <w:keepNext/>
      <w:keepLines/>
      <w:numPr>
        <w:ilvl w:val="3"/>
        <w:numId w:val="2"/>
      </w:numPr>
      <w:spacing w:before="240" w:after="64"/>
      <w:outlineLvl w:val="3"/>
    </w:pPr>
    <w:rPr>
      <w:rFonts w:ascii="Arial" w:hAnsi="Arial"/>
      <w:b/>
      <w:bCs/>
    </w:rPr>
  </w:style>
  <w:style w:type="paragraph" w:styleId="50">
    <w:name w:val="heading 5"/>
    <w:basedOn w:val="a0"/>
    <w:next w:val="a0"/>
    <w:autoRedefine/>
    <w:qFormat/>
    <w:rsid w:val="00F47842"/>
    <w:pPr>
      <w:keepNext/>
      <w:keepLines/>
      <w:numPr>
        <w:ilvl w:val="4"/>
        <w:numId w:val="2"/>
      </w:numPr>
      <w:spacing w:before="120" w:after="64" w:line="360" w:lineRule="auto"/>
      <w:outlineLvl w:val="4"/>
    </w:pPr>
    <w:rPr>
      <w:b/>
      <w:bCs/>
    </w:rPr>
  </w:style>
  <w:style w:type="paragraph" w:styleId="6">
    <w:name w:val="heading 6"/>
    <w:basedOn w:val="a0"/>
    <w:next w:val="a0"/>
    <w:autoRedefine/>
    <w:qFormat/>
    <w:rsid w:val="00F4784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szCs w:val="21"/>
    </w:rPr>
  </w:style>
  <w:style w:type="paragraph" w:styleId="7">
    <w:name w:val="heading 7"/>
    <w:basedOn w:val="a0"/>
    <w:next w:val="a0"/>
    <w:autoRedefine/>
    <w:qFormat/>
    <w:rsid w:val="00F4784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" w:hAnsi="Arial"/>
      <w:b/>
    </w:rPr>
  </w:style>
  <w:style w:type="paragraph" w:styleId="8">
    <w:name w:val="heading 8"/>
    <w:basedOn w:val="a0"/>
    <w:next w:val="a0"/>
    <w:autoRedefine/>
    <w:qFormat/>
    <w:rsid w:val="00F4784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autoRedefine/>
    <w:qFormat/>
    <w:rsid w:val="00F4784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5">
    <w:name w:val="文档正文"/>
    <w:basedOn w:val="a0"/>
    <w:pPr>
      <w:spacing w:line="360" w:lineRule="auto"/>
      <w:ind w:firstLineChars="200" w:firstLine="200"/>
      <w:jc w:val="both"/>
    </w:pPr>
    <w:rPr>
      <w:rFonts w:ascii="Times New Roman"/>
      <w:sz w:val="21"/>
      <w:szCs w:val="21"/>
    </w:rPr>
  </w:style>
  <w:style w:type="character" w:customStyle="1" w:styleId="Char1">
    <w:name w:val="文档正文 Char1"/>
    <w:rPr>
      <w:rFonts w:eastAsia="宋体" w:cs="宋体"/>
      <w:sz w:val="21"/>
      <w:szCs w:val="21"/>
      <w:lang w:val="en-US" w:eastAsia="zh-CN" w:bidi="ar-SA"/>
    </w:rPr>
  </w:style>
  <w:style w:type="character" w:styleId="a6">
    <w:name w:val="FollowedHyperlink"/>
    <w:rPr>
      <w:color w:val="800080"/>
      <w:u w:val="single"/>
    </w:rPr>
  </w:style>
  <w:style w:type="paragraph" w:styleId="a7">
    <w:name w:val="footer"/>
    <w:aliases w:val="Footer-Even,fo,footer odd,odd,footer Final"/>
    <w:basedOn w:val="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8">
    <w:name w:val="page number"/>
    <w:basedOn w:val="a2"/>
  </w:style>
  <w:style w:type="paragraph" w:styleId="a9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封面标题"/>
    <w:basedOn w:val="a0"/>
    <w:next w:val="a5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a">
    <w:name w:val="附录"/>
    <w:basedOn w:val="a0"/>
    <w:next w:val="a0"/>
    <w:pPr>
      <w:keepNext/>
      <w:keepLines/>
      <w:pageBreakBefore/>
      <w:numPr>
        <w:numId w:val="1"/>
      </w:numPr>
      <w:spacing w:before="64" w:after="240"/>
      <w:outlineLvl w:val="0"/>
    </w:pPr>
    <w:rPr>
      <w:b/>
      <w:sz w:val="30"/>
    </w:rPr>
  </w:style>
  <w:style w:type="paragraph" w:customStyle="1" w:styleId="A111">
    <w:name w:val="附录A.1.1.1"/>
    <w:basedOn w:val="4"/>
    <w:next w:val="a5"/>
    <w:pPr>
      <w:numPr>
        <w:numId w:val="1"/>
      </w:numPr>
    </w:pPr>
  </w:style>
  <w:style w:type="paragraph" w:customStyle="1" w:styleId="A1">
    <w:name w:val="附录A.1"/>
    <w:basedOn w:val="2"/>
    <w:next w:val="a5"/>
    <w:rsid w:val="00C64099"/>
    <w:pPr>
      <w:numPr>
        <w:numId w:val="1"/>
      </w:numPr>
      <w:tabs>
        <w:tab w:val="clear" w:pos="2700"/>
        <w:tab w:val="num" w:pos="360"/>
      </w:tabs>
      <w:ind w:left="0"/>
    </w:pPr>
  </w:style>
  <w:style w:type="paragraph" w:customStyle="1" w:styleId="A11">
    <w:name w:val="附录A.1.1"/>
    <w:basedOn w:val="A1"/>
    <w:next w:val="a5"/>
    <w:pPr>
      <w:numPr>
        <w:ilvl w:val="2"/>
      </w:numPr>
    </w:pPr>
  </w:style>
  <w:style w:type="paragraph" w:styleId="ab">
    <w:name w:val="Document Map"/>
    <w:basedOn w:val="a0"/>
    <w:semiHidden/>
    <w:pPr>
      <w:shd w:val="clear" w:color="auto" w:fill="000080"/>
    </w:pPr>
  </w:style>
  <w:style w:type="paragraph" w:customStyle="1" w:styleId="ac">
    <w:name w:val="封面副标题"/>
    <w:basedOn w:val="a0"/>
    <w:next w:val="a5"/>
    <w:pPr>
      <w:spacing w:line="360" w:lineRule="auto"/>
      <w:jc w:val="center"/>
    </w:pPr>
    <w:rPr>
      <w:rFonts w:eastAsia="黑体"/>
      <w:b/>
      <w:sz w:val="36"/>
    </w:rPr>
  </w:style>
  <w:style w:type="paragraph" w:customStyle="1" w:styleId="ad">
    <w:name w:val="封面更小标题"/>
    <w:basedOn w:val="ac"/>
    <w:next w:val="a5"/>
    <w:rPr>
      <w:sz w:val="30"/>
    </w:rPr>
  </w:style>
  <w:style w:type="character" w:customStyle="1" w:styleId="style11">
    <w:name w:val="style11"/>
    <w:rPr>
      <w:rFonts w:ascii="新宋体" w:eastAsia="新宋体" w:hAnsi="新宋体" w:hint="eastAsia"/>
      <w:b w:val="0"/>
      <w:bCs w:val="0"/>
      <w:color w:val="666666"/>
      <w:sz w:val="20"/>
      <w:szCs w:val="20"/>
    </w:rPr>
  </w:style>
  <w:style w:type="paragraph" w:customStyle="1" w:styleId="5">
    <w:name w:val="标5"/>
    <w:basedOn w:val="a0"/>
    <w:semiHidden/>
    <w:pPr>
      <w:numPr>
        <w:ilvl w:val="4"/>
        <w:numId w:val="3"/>
      </w:numPr>
    </w:pPr>
    <w:rPr>
      <w:b/>
    </w:rPr>
  </w:style>
  <w:style w:type="paragraph" w:styleId="TOC1">
    <w:name w:val="toc 1"/>
    <w:basedOn w:val="a0"/>
    <w:next w:val="a0"/>
    <w:autoRedefine/>
    <w:uiPriority w:val="39"/>
    <w:rsid w:val="0006056F"/>
    <w:pPr>
      <w:tabs>
        <w:tab w:val="left" w:pos="510"/>
        <w:tab w:val="right" w:leader="dot" w:pos="9344"/>
      </w:tabs>
      <w:spacing w:before="120" w:after="120"/>
    </w:pPr>
    <w:rPr>
      <w:rFonts w:ascii="Times New Roman"/>
      <w:b/>
      <w:bCs/>
      <w:caps/>
      <w:sz w:val="20"/>
      <w:szCs w:val="20"/>
    </w:rPr>
  </w:style>
  <w:style w:type="paragraph" w:styleId="TOC2">
    <w:name w:val="toc 2"/>
    <w:basedOn w:val="a0"/>
    <w:next w:val="a0"/>
    <w:autoRedefine/>
    <w:uiPriority w:val="39"/>
    <w:rsid w:val="007E693F"/>
    <w:pPr>
      <w:tabs>
        <w:tab w:val="left" w:pos="720"/>
        <w:tab w:val="right" w:leader="dot" w:pos="9344"/>
      </w:tabs>
      <w:ind w:left="240"/>
    </w:pPr>
    <w:rPr>
      <w:rFonts w:ascii="Times New Roman" w:eastAsia="黑体"/>
      <w:smallCaps/>
      <w:noProof/>
      <w:sz w:val="20"/>
      <w:szCs w:val="20"/>
    </w:rPr>
  </w:style>
  <w:style w:type="paragraph" w:styleId="TOC3">
    <w:name w:val="toc 3"/>
    <w:basedOn w:val="a0"/>
    <w:next w:val="a0"/>
    <w:autoRedefine/>
    <w:pPr>
      <w:ind w:left="480"/>
    </w:pPr>
    <w:rPr>
      <w:rFonts w:ascii="Times New Roman"/>
      <w:i/>
      <w:iCs/>
      <w:sz w:val="20"/>
      <w:szCs w:val="20"/>
    </w:rPr>
  </w:style>
  <w:style w:type="paragraph" w:customStyle="1" w:styleId="A1111">
    <w:name w:val="附录A.1.1.1.1"/>
    <w:basedOn w:val="50"/>
    <w:next w:val="a5"/>
    <w:pPr>
      <w:numPr>
        <w:numId w:val="1"/>
      </w:numPr>
    </w:pPr>
  </w:style>
  <w:style w:type="paragraph" w:customStyle="1" w:styleId="A11111">
    <w:name w:val="附录A.1.1.1.1.1"/>
    <w:basedOn w:val="6"/>
    <w:next w:val="a5"/>
    <w:pPr>
      <w:numPr>
        <w:numId w:val="1"/>
      </w:numPr>
    </w:pPr>
  </w:style>
  <w:style w:type="paragraph" w:customStyle="1" w:styleId="A111111">
    <w:name w:val="附录A.1.1.1.1.1.1"/>
    <w:basedOn w:val="7"/>
    <w:next w:val="a5"/>
    <w:pPr>
      <w:numPr>
        <w:numId w:val="1"/>
      </w:numPr>
    </w:pPr>
  </w:style>
  <w:style w:type="character" w:customStyle="1" w:styleId="myp11">
    <w:name w:val="myp11"/>
    <w:basedOn w:val="a2"/>
  </w:style>
  <w:style w:type="paragraph" w:styleId="ae">
    <w:name w:val="Body Text Indent"/>
    <w:basedOn w:val="a0"/>
    <w:pPr>
      <w:spacing w:line="400" w:lineRule="exact"/>
      <w:ind w:firstLineChars="200" w:firstLine="420"/>
      <w:jc w:val="both"/>
    </w:pPr>
    <w:rPr>
      <w:kern w:val="2"/>
      <w:sz w:val="21"/>
    </w:rPr>
  </w:style>
  <w:style w:type="character" w:customStyle="1" w:styleId="Char">
    <w:name w:val="文档正文 Char"/>
    <w:rPr>
      <w:rFonts w:eastAsia="宋体" w:cs="宋体"/>
      <w:sz w:val="21"/>
      <w:szCs w:val="21"/>
      <w:lang w:val="en-US" w:eastAsia="zh-CN" w:bidi="ar-SA"/>
    </w:rPr>
  </w:style>
  <w:style w:type="character" w:styleId="af">
    <w:name w:val="Hyperlink"/>
    <w:uiPriority w:val="99"/>
    <w:rPr>
      <w:color w:val="3D362B"/>
      <w:u w:val="single"/>
    </w:rPr>
  </w:style>
  <w:style w:type="paragraph" w:styleId="af0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character" w:styleId="af1">
    <w:name w:val="annotation reference"/>
    <w:semiHidden/>
    <w:rPr>
      <w:sz w:val="21"/>
      <w:szCs w:val="21"/>
    </w:rPr>
  </w:style>
  <w:style w:type="paragraph" w:styleId="af2">
    <w:name w:val="annotation text"/>
    <w:basedOn w:val="a0"/>
    <w:semiHidden/>
  </w:style>
  <w:style w:type="paragraph" w:styleId="af3">
    <w:name w:val="annotation subject"/>
    <w:basedOn w:val="af2"/>
    <w:next w:val="af2"/>
    <w:semiHidden/>
    <w:rPr>
      <w:b/>
      <w:bCs/>
    </w:rPr>
  </w:style>
  <w:style w:type="paragraph" w:styleId="af4">
    <w:name w:val="Balloon Text"/>
    <w:basedOn w:val="a0"/>
    <w:semiHidden/>
    <w:rPr>
      <w:sz w:val="18"/>
      <w:szCs w:val="18"/>
    </w:rPr>
  </w:style>
  <w:style w:type="character" w:styleId="af5">
    <w:name w:val="Strong"/>
    <w:qFormat/>
    <w:rPr>
      <w:b/>
      <w:bCs/>
    </w:rPr>
  </w:style>
  <w:style w:type="paragraph" w:styleId="af6">
    <w:name w:val="Salutation"/>
    <w:basedOn w:val="a0"/>
    <w:next w:val="a0"/>
    <w:pPr>
      <w:jc w:val="both"/>
    </w:pPr>
    <w:rPr>
      <w:rFonts w:ascii="FangSong_GB2312" w:eastAsia="FangSong_GB2312"/>
      <w:b/>
      <w:kern w:val="2"/>
      <w:sz w:val="28"/>
      <w:szCs w:val="20"/>
    </w:rPr>
  </w:style>
  <w:style w:type="paragraph" w:styleId="af7">
    <w:name w:val="table of figures"/>
    <w:basedOn w:val="a0"/>
    <w:next w:val="a0"/>
    <w:semiHidden/>
    <w:pPr>
      <w:ind w:left="480" w:hanging="480"/>
    </w:pPr>
    <w:rPr>
      <w:rFonts w:ascii="Times New Roman"/>
      <w:smallCaps/>
      <w:sz w:val="20"/>
      <w:szCs w:val="20"/>
    </w:rPr>
  </w:style>
  <w:style w:type="paragraph" w:styleId="TOC4">
    <w:name w:val="toc 4"/>
    <w:basedOn w:val="a0"/>
    <w:next w:val="a0"/>
    <w:autoRedefine/>
    <w:semiHidden/>
    <w:pPr>
      <w:ind w:left="720"/>
    </w:pPr>
    <w:rPr>
      <w:rFonts w:ascii="Times New Roman"/>
      <w:sz w:val="18"/>
      <w:szCs w:val="18"/>
    </w:rPr>
  </w:style>
  <w:style w:type="paragraph" w:styleId="TOC5">
    <w:name w:val="toc 5"/>
    <w:basedOn w:val="a0"/>
    <w:next w:val="a0"/>
    <w:autoRedefine/>
    <w:semiHidden/>
    <w:pPr>
      <w:ind w:left="960"/>
    </w:pPr>
    <w:rPr>
      <w:rFonts w:ascii="Times New Roman"/>
      <w:sz w:val="18"/>
      <w:szCs w:val="18"/>
    </w:rPr>
  </w:style>
  <w:style w:type="paragraph" w:styleId="TOC6">
    <w:name w:val="toc 6"/>
    <w:basedOn w:val="a0"/>
    <w:next w:val="a0"/>
    <w:autoRedefine/>
    <w:semiHidden/>
    <w:pPr>
      <w:ind w:left="1200"/>
    </w:pPr>
    <w:rPr>
      <w:rFonts w:ascii="Times New Roman"/>
      <w:sz w:val="18"/>
      <w:szCs w:val="18"/>
    </w:rPr>
  </w:style>
  <w:style w:type="paragraph" w:styleId="TOC7">
    <w:name w:val="toc 7"/>
    <w:basedOn w:val="a0"/>
    <w:next w:val="a0"/>
    <w:autoRedefine/>
    <w:semiHidden/>
    <w:pPr>
      <w:ind w:left="1440"/>
    </w:pPr>
    <w:rPr>
      <w:rFonts w:ascii="Times New Roman"/>
      <w:sz w:val="18"/>
      <w:szCs w:val="18"/>
    </w:rPr>
  </w:style>
  <w:style w:type="paragraph" w:styleId="TOC8">
    <w:name w:val="toc 8"/>
    <w:basedOn w:val="a0"/>
    <w:next w:val="a0"/>
    <w:autoRedefine/>
    <w:semiHidden/>
    <w:pPr>
      <w:ind w:left="1680"/>
    </w:pPr>
    <w:rPr>
      <w:rFonts w:ascii="Times New Roman"/>
      <w:sz w:val="18"/>
      <w:szCs w:val="18"/>
    </w:rPr>
  </w:style>
  <w:style w:type="paragraph" w:styleId="TOC9">
    <w:name w:val="toc 9"/>
    <w:basedOn w:val="a0"/>
    <w:next w:val="a0"/>
    <w:autoRedefine/>
    <w:semiHidden/>
    <w:pPr>
      <w:ind w:left="1920"/>
    </w:pPr>
    <w:rPr>
      <w:rFonts w:ascii="Times New Roman"/>
      <w:sz w:val="18"/>
      <w:szCs w:val="18"/>
    </w:rPr>
  </w:style>
  <w:style w:type="paragraph" w:styleId="21">
    <w:name w:val="Body Text Indent 2"/>
    <w:basedOn w:val="a0"/>
    <w:pPr>
      <w:ind w:firstLine="420"/>
    </w:pPr>
    <w:rPr>
      <w:sz w:val="21"/>
    </w:rPr>
  </w:style>
  <w:style w:type="paragraph" w:customStyle="1" w:styleId="22">
    <w:name w:val="样式 文档正文 + 加粗 首行缩进:  2 字符"/>
    <w:basedOn w:val="a5"/>
    <w:rsid w:val="00990C51"/>
    <w:pPr>
      <w:outlineLvl w:val="2"/>
    </w:pPr>
    <w:rPr>
      <w:b/>
      <w:bCs/>
      <w:szCs w:val="20"/>
    </w:rPr>
  </w:style>
  <w:style w:type="paragraph" w:customStyle="1" w:styleId="220">
    <w:name w:val="样式 样式 文档正文 + 加粗 首行缩进:  2 字符 + 首行缩进:  2 字符"/>
    <w:basedOn w:val="22"/>
    <w:rsid w:val="004922A2"/>
    <w:pPr>
      <w:outlineLvl w:val="3"/>
    </w:pPr>
  </w:style>
  <w:style w:type="character" w:customStyle="1" w:styleId="20">
    <w:name w:val="标题 2 字符"/>
    <w:link w:val="2"/>
    <w:rsid w:val="008258E7"/>
    <w:rPr>
      <w:rFonts w:ascii="Arial" w:hAnsi="Arial"/>
      <w:b/>
      <w:bCs/>
      <w:sz w:val="28"/>
      <w:szCs w:val="28"/>
    </w:rPr>
  </w:style>
  <w:style w:type="character" w:customStyle="1" w:styleId="30">
    <w:name w:val="标题 3 字符"/>
    <w:link w:val="3"/>
    <w:rsid w:val="008258E7"/>
    <w:rPr>
      <w:rFonts w:ascii="宋体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bab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bab.dot</Template>
  <TotalTime>0</TotalTime>
  <Pages>29</Pages>
  <Words>2015</Words>
  <Characters>11491</Characters>
  <Application>Microsoft Office Word</Application>
  <DocSecurity>0</DocSecurity>
  <Lines>95</Lines>
  <Paragraphs>26</Paragraphs>
  <ScaleCrop>false</ScaleCrop>
  <Company>School of Software Engineering,Tongji University</Company>
  <LinksUpToDate>false</LinksUpToDate>
  <CharactersWithSpaces>13480</CharactersWithSpaces>
  <SharedDoc>false</SharedDoc>
  <HLinks>
    <vt:vector size="294" baseType="variant">
      <vt:variant>
        <vt:i4>1769523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_Toc394245026</vt:lpwstr>
      </vt:variant>
      <vt:variant>
        <vt:i4>1769523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_Toc394245023</vt:lpwstr>
      </vt:variant>
      <vt:variant>
        <vt:i4>1048627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_Toc77076522</vt:lpwstr>
      </vt:variant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_Toc77076521</vt:lpwstr>
      </vt:variant>
      <vt:variant>
        <vt:i4>1179699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_Toc77076520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_Toc77076519</vt:lpwstr>
      </vt:variant>
      <vt:variant>
        <vt:i4>1703984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_Toc77076518</vt:lpwstr>
      </vt:variant>
      <vt:variant>
        <vt:i4>1376304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_Toc77076517</vt:lpwstr>
      </vt:variant>
      <vt:variant>
        <vt:i4>1310768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_Toc77076516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_Toc77076515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_Toc31744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_Toc1337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_Toc11869</vt:lpwstr>
      </vt:variant>
      <vt:variant>
        <vt:i4>1179705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_Toc17821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_Toc4023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_Toc19694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_Toc15077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_Toc21657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_Toc25138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_Toc10532</vt:lpwstr>
      </vt:variant>
      <vt:variant>
        <vt:i4>1507381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_Toc26768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_Toc20733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_Toc10367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_Toc19109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_Toc24362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_Toc12331</vt:lpwstr>
      </vt:variant>
      <vt:variant>
        <vt:i4>1310773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_Toc27749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_Toc9472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_Toc4244</vt:lpwstr>
      </vt:variant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_Toc8318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_Toc6057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_Toc15042</vt:lpwstr>
      </vt:variant>
      <vt:variant>
        <vt:i4>1966136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_Toc25505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_Toc29429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_Toc30598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_Toc25153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_Toc6397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_Toc21464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_Toc21953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_Toc25025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_Toc19412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_Toc16094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_Toc25417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_Toc3451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_Toc32748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_Toc2539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_Toc77076512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Yuan Shijin</dc:creator>
  <cp:keywords/>
  <dc:description/>
  <cp:lastModifiedBy>ouro</cp:lastModifiedBy>
  <cp:revision>2</cp:revision>
  <dcterms:created xsi:type="dcterms:W3CDTF">2025-09-09T11:29:00Z</dcterms:created>
  <dcterms:modified xsi:type="dcterms:W3CDTF">2025-09-09T11:29:00Z</dcterms:modified>
</cp:coreProperties>
</file>